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0E38" w14:textId="77777777" w:rsidR="008C2396" w:rsidRPr="002049B7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1FA571C" w14:textId="77777777" w:rsidR="005455BD" w:rsidRPr="002049B7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2049B7">
        <w:rPr>
          <w:rFonts w:ascii="Arial" w:hAnsi="Arial" w:cs="Arial"/>
          <w:b/>
          <w:sz w:val="28"/>
          <w:szCs w:val="28"/>
        </w:rPr>
        <w:t>FASES REQUERIMIENTO DE SOFTWARE</w:t>
      </w:r>
    </w:p>
    <w:p w14:paraId="4BEC7BB4" w14:textId="77777777" w:rsidR="008C2396" w:rsidRPr="002049B7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A527A83" w14:textId="77777777" w:rsidR="00A461FC" w:rsidRPr="002049B7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32D06D" w14:textId="77777777" w:rsidR="00081538" w:rsidRPr="002049B7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4"/>
          <w:szCs w:val="24"/>
          <w:lang w:val="es-CO" w:eastAsia="es-CO"/>
        </w:rPr>
      </w:pPr>
      <w:r w:rsidRPr="002049B7">
        <w:rPr>
          <w:rFonts w:ascii="Arial" w:hAnsi="Arial" w:cs="Arial"/>
          <w:b w:val="0"/>
          <w:sz w:val="28"/>
          <w:szCs w:val="28"/>
        </w:rPr>
        <w:fldChar w:fldCharType="begin"/>
      </w:r>
      <w:r w:rsidRPr="002049B7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2049B7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1.</w:t>
        </w:r>
        <w:r w:rsidR="00081538" w:rsidRPr="002049B7">
          <w:rPr>
            <w:rFonts w:ascii="Arial" w:hAnsi="Arial" w:cs="Arial"/>
            <w:b w:val="0"/>
            <w:noProof/>
            <w:sz w:val="24"/>
            <w:szCs w:val="24"/>
            <w:lang w:val="es-CO" w:eastAsia="es-CO"/>
          </w:rPr>
          <w:tab/>
        </w:r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DESCRIPCION GENERAL DEL REQUERIMIENTO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_Toc532221774 \h </w:instrTex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>2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D72C177" w14:textId="77777777" w:rsidR="00081538" w:rsidRPr="002049B7" w:rsidRDefault="00BE0F0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4"/>
          <w:szCs w:val="24"/>
          <w:lang w:val="es-CO" w:eastAsia="es-CO"/>
        </w:rPr>
      </w:pPr>
      <w:hyperlink w:anchor="_Toc532221775" w:history="1"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2.</w:t>
        </w:r>
        <w:r w:rsidR="00081538" w:rsidRPr="002049B7">
          <w:rPr>
            <w:rFonts w:ascii="Arial" w:hAnsi="Arial" w:cs="Arial"/>
            <w:b w:val="0"/>
            <w:noProof/>
            <w:sz w:val="24"/>
            <w:szCs w:val="24"/>
            <w:lang w:val="es-CO" w:eastAsia="es-CO"/>
          </w:rPr>
          <w:tab/>
        </w:r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FASE DE FORMALIZACIÓN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_Toc532221775 \h </w:instrTex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>3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67499DF" w14:textId="77777777" w:rsidR="00081538" w:rsidRPr="002049B7" w:rsidRDefault="00BE0F0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4"/>
          <w:szCs w:val="24"/>
          <w:lang w:val="es-CO" w:eastAsia="es-CO"/>
        </w:rPr>
      </w:pPr>
      <w:hyperlink w:anchor="_Toc532221776" w:history="1"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3.</w:t>
        </w:r>
        <w:r w:rsidR="00081538" w:rsidRPr="002049B7">
          <w:rPr>
            <w:rFonts w:ascii="Arial" w:hAnsi="Arial" w:cs="Arial"/>
            <w:b w:val="0"/>
            <w:noProof/>
            <w:sz w:val="24"/>
            <w:szCs w:val="24"/>
            <w:lang w:val="es-CO" w:eastAsia="es-CO"/>
          </w:rPr>
          <w:tab/>
        </w:r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ANALISIS DE REQUISITOS Y REQUERIMIENTOS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_Toc532221776 \h </w:instrTex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23FB6DC" w14:textId="77777777" w:rsidR="00081538" w:rsidRPr="002049B7" w:rsidRDefault="00BE0F0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4"/>
          <w:szCs w:val="24"/>
          <w:lang w:val="es-CO" w:eastAsia="es-CO"/>
        </w:rPr>
      </w:pPr>
      <w:hyperlink w:anchor="_Toc532221777" w:history="1"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5.</w:t>
        </w:r>
        <w:r w:rsidR="00081538" w:rsidRPr="002049B7">
          <w:rPr>
            <w:rFonts w:ascii="Arial" w:hAnsi="Arial" w:cs="Arial"/>
            <w:b w:val="0"/>
            <w:noProof/>
            <w:sz w:val="24"/>
            <w:szCs w:val="24"/>
            <w:lang w:val="es-CO" w:eastAsia="es-CO"/>
          </w:rPr>
          <w:tab/>
        </w:r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LEVANTAMIENTO DEL REQUERIMIENTO DETALLADO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_Toc532221777 \h </w:instrTex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156EE44" w14:textId="77777777" w:rsidR="00081538" w:rsidRPr="002049B7" w:rsidRDefault="00BE0F0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4"/>
          <w:szCs w:val="24"/>
          <w:lang w:val="es-CO" w:eastAsia="es-CO"/>
        </w:rPr>
      </w:pPr>
      <w:hyperlink w:anchor="_Toc532221778" w:history="1"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6.</w:t>
        </w:r>
        <w:r w:rsidR="00081538" w:rsidRPr="002049B7">
          <w:rPr>
            <w:rFonts w:ascii="Arial" w:hAnsi="Arial" w:cs="Arial"/>
            <w:b w:val="0"/>
            <w:noProof/>
            <w:sz w:val="24"/>
            <w:szCs w:val="24"/>
            <w:lang w:val="es-CO" w:eastAsia="es-CO"/>
          </w:rPr>
          <w:tab/>
        </w:r>
        <w:r w:rsidR="00081538" w:rsidRPr="002049B7">
          <w:rPr>
            <w:rStyle w:val="Hipervnculo"/>
            <w:rFonts w:ascii="Arial" w:hAnsi="Arial" w:cs="Arial"/>
            <w:b w:val="0"/>
            <w:noProof/>
            <w:sz w:val="24"/>
            <w:szCs w:val="24"/>
          </w:rPr>
          <w:t>DISEÑO DE LA ARQUITECTURA DE SOLUCION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_Toc532221778 \h </w:instrTex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t>10</w:t>
        </w:r>
        <w:r w:rsidR="00081538" w:rsidRPr="002049B7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EFF601A" w14:textId="77777777" w:rsidR="00D2312D" w:rsidRPr="002049B7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2049B7">
        <w:rPr>
          <w:rFonts w:ascii="Arial" w:hAnsi="Arial" w:cs="Arial"/>
          <w:b/>
          <w:sz w:val="28"/>
          <w:szCs w:val="28"/>
        </w:rPr>
        <w:fldChar w:fldCharType="end"/>
      </w:r>
    </w:p>
    <w:p w14:paraId="46167E2A" w14:textId="77777777" w:rsidR="00D2312D" w:rsidRPr="002049B7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7F2FE5A" w14:textId="77777777" w:rsidR="0074642D" w:rsidRPr="002049B7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014AE84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77E667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CEDF59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95B42AF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19F5E3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FAD5C9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E8756F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EDEF01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F6BE60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F22783" w14:textId="77777777" w:rsidR="002048DB" w:rsidRPr="002049B7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E2C719" w14:textId="77777777" w:rsidR="002048DB" w:rsidRPr="002049B7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4FCE353" w14:textId="77777777" w:rsidR="002048DB" w:rsidRPr="002049B7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A9A770" w14:textId="77777777" w:rsidR="00685EC6" w:rsidRPr="002049B7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896E0B" w14:textId="77777777" w:rsidR="00685EC6" w:rsidRPr="002049B7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4F8D96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F79B6C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122F3D" w14:textId="77777777" w:rsidR="00DD1328" w:rsidRPr="002049B7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2AB090E" w14:textId="77777777" w:rsidR="00DD1328" w:rsidRPr="002049B7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8757D9" w14:textId="77777777" w:rsidR="005455BD" w:rsidRPr="002049B7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41D9C1" w14:textId="77777777" w:rsidR="00D2312D" w:rsidRPr="002049B7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64B8440" w14:textId="77777777" w:rsidR="006E33C2" w:rsidRPr="002049B7" w:rsidRDefault="006E33C2" w:rsidP="0050044E">
      <w:pPr>
        <w:pStyle w:val="Ttulo1"/>
        <w:rPr>
          <w:rFonts w:ascii="Arial" w:hAnsi="Arial" w:cs="Arial"/>
        </w:rPr>
      </w:pPr>
      <w:bookmarkStart w:id="0" w:name="_Toc532221774"/>
      <w:r w:rsidRPr="002049B7">
        <w:rPr>
          <w:rFonts w:ascii="Arial" w:hAnsi="Arial" w:cs="Arial"/>
        </w:rPr>
        <w:lastRenderedPageBreak/>
        <w:t xml:space="preserve">DESCRIPCION GENERAL DEL </w:t>
      </w:r>
      <w:r w:rsidR="0070100F" w:rsidRPr="002049B7">
        <w:rPr>
          <w:rFonts w:ascii="Arial" w:hAnsi="Arial" w:cs="Arial"/>
        </w:rPr>
        <w:t>REQUERIMIENTO</w:t>
      </w:r>
      <w:bookmarkEnd w:id="0"/>
    </w:p>
    <w:p w14:paraId="5A1D5B7F" w14:textId="77777777" w:rsidR="006E33C2" w:rsidRPr="002049B7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2049B7" w14:paraId="4F87131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34C0595" w14:textId="77777777" w:rsidR="003F51CC" w:rsidRPr="002049B7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2049B7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67EF4EE" w14:textId="77777777" w:rsidR="003F51CC" w:rsidRPr="002049B7" w:rsidRDefault="001472F9" w:rsidP="0031230D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>Aboga</w:t>
            </w:r>
            <w:r w:rsidR="001C1446" w:rsidRPr="002049B7">
              <w:rPr>
                <w:rFonts w:ascii="Arial" w:hAnsi="Arial" w:cs="Arial"/>
              </w:rPr>
              <w:t>B</w:t>
            </w:r>
            <w:r w:rsidRPr="002049B7">
              <w:rPr>
                <w:rFonts w:ascii="Arial" w:hAnsi="Arial" w:cs="Arial"/>
              </w:rPr>
              <w:t>ot</w:t>
            </w:r>
          </w:p>
        </w:tc>
      </w:tr>
      <w:tr w:rsidR="00DB73D5" w:rsidRPr="002049B7" w14:paraId="296783B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BF4683F" w14:textId="77777777" w:rsidR="006E33C2" w:rsidRPr="002049B7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2049B7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2049B7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2049B7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A4FFB46" w14:textId="77777777" w:rsidR="006E33C2" w:rsidRPr="002049B7" w:rsidRDefault="001C1446" w:rsidP="0031230D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>Automatizar las demandas de los clientes mediante el</w:t>
            </w:r>
            <w:r w:rsidR="006E33C2" w:rsidRPr="002049B7">
              <w:rPr>
                <w:rFonts w:ascii="Arial" w:hAnsi="Arial" w:cs="Arial"/>
              </w:rPr>
              <w:t xml:space="preserve"> desarrollo de software</w:t>
            </w:r>
            <w:r w:rsidR="00F43E47" w:rsidRPr="002049B7">
              <w:rPr>
                <w:rFonts w:ascii="Arial" w:hAnsi="Arial" w:cs="Arial"/>
              </w:rPr>
              <w:t xml:space="preserve"> por parte del área </w:t>
            </w:r>
            <w:r w:rsidRPr="002049B7">
              <w:rPr>
                <w:rFonts w:ascii="Arial" w:hAnsi="Arial" w:cs="Arial"/>
              </w:rPr>
              <w:t>correspondiente</w:t>
            </w:r>
          </w:p>
        </w:tc>
      </w:tr>
      <w:tr w:rsidR="006E33C2" w:rsidRPr="002049B7" w14:paraId="7CD51C0D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3351B24" w14:textId="77777777" w:rsidR="006E33C2" w:rsidRPr="002049B7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2049B7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75ED9C5" w14:textId="77777777" w:rsidR="006E33C2" w:rsidRPr="002049B7" w:rsidRDefault="001472F9" w:rsidP="0031230D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>2</w:t>
            </w:r>
            <w:r w:rsidR="0095118A">
              <w:rPr>
                <w:rFonts w:ascii="Arial" w:hAnsi="Arial" w:cs="Arial"/>
              </w:rPr>
              <w:t>2</w:t>
            </w:r>
            <w:r w:rsidR="006E33C2" w:rsidRPr="002049B7">
              <w:rPr>
                <w:rFonts w:ascii="Arial" w:hAnsi="Arial" w:cs="Arial"/>
              </w:rPr>
              <w:t>/</w:t>
            </w:r>
            <w:r w:rsidRPr="002049B7">
              <w:rPr>
                <w:rFonts w:ascii="Arial" w:hAnsi="Arial" w:cs="Arial"/>
              </w:rPr>
              <w:t>02</w:t>
            </w:r>
            <w:r w:rsidR="006E33C2" w:rsidRPr="002049B7">
              <w:rPr>
                <w:rFonts w:ascii="Arial" w:hAnsi="Arial" w:cs="Arial"/>
              </w:rPr>
              <w:t>//</w:t>
            </w:r>
            <w:r w:rsidRPr="002049B7">
              <w:rPr>
                <w:rFonts w:ascii="Arial" w:hAnsi="Arial" w:cs="Arial"/>
              </w:rPr>
              <w:t>2022</w:t>
            </w:r>
          </w:p>
        </w:tc>
      </w:tr>
      <w:tr w:rsidR="00DB73D5" w:rsidRPr="002049B7" w14:paraId="778FAC2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6A22C7D" w14:textId="77777777" w:rsidR="006E33C2" w:rsidRPr="002049B7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2049B7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2049B7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691845C" w14:textId="77777777" w:rsidR="006E33C2" w:rsidRPr="002049B7" w:rsidRDefault="0095118A" w:rsidP="00312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5118A">
              <w:rPr>
                <w:rFonts w:ascii="Arial" w:hAnsi="Arial" w:cs="Arial"/>
              </w:rPr>
              <w:t>ufete </w:t>
            </w:r>
            <w:r>
              <w:rPr>
                <w:rFonts w:ascii="Arial" w:hAnsi="Arial" w:cs="Arial"/>
              </w:rPr>
              <w:t>de</w:t>
            </w:r>
            <w:r w:rsidR="00BD679F" w:rsidRPr="002049B7">
              <w:rPr>
                <w:rFonts w:ascii="Arial" w:hAnsi="Arial" w:cs="Arial"/>
              </w:rPr>
              <w:t xml:space="preserve"> Abogados</w:t>
            </w:r>
          </w:p>
        </w:tc>
      </w:tr>
      <w:tr w:rsidR="00DB73D5" w:rsidRPr="002049B7" w14:paraId="428ED05A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DCCB2EE" w14:textId="77777777" w:rsidR="006E33C2" w:rsidRPr="002049B7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2049B7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2049B7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0F92F0D" w14:textId="77777777" w:rsidR="006E33C2" w:rsidRPr="002049B7" w:rsidRDefault="00500766" w:rsidP="0031230D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>Oficina Tecnologías de la Información</w:t>
            </w:r>
          </w:p>
        </w:tc>
      </w:tr>
      <w:tr w:rsidR="006E33C2" w:rsidRPr="002049B7" w14:paraId="27CC8067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BDBE33C" w14:textId="77777777" w:rsidR="006E33C2" w:rsidRPr="002049B7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DA96D22" w14:textId="77777777" w:rsidR="006E33C2" w:rsidRPr="002049B7" w:rsidRDefault="00DC336A" w:rsidP="0031230D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>Equipo</w:t>
            </w:r>
            <w:r w:rsidR="00F43E47" w:rsidRPr="002049B7">
              <w:rPr>
                <w:rFonts w:ascii="Arial" w:hAnsi="Arial" w:cs="Arial"/>
              </w:rPr>
              <w:t xml:space="preserve"> de desarrollo de software</w:t>
            </w:r>
          </w:p>
        </w:tc>
      </w:tr>
    </w:tbl>
    <w:p w14:paraId="6B66BB18" w14:textId="77777777" w:rsidR="00CD780B" w:rsidRPr="002049B7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F247317" w14:textId="77777777" w:rsidR="0057111E" w:rsidRPr="002049B7" w:rsidRDefault="00AC1665" w:rsidP="0050044E">
      <w:pPr>
        <w:pStyle w:val="Ttulo1"/>
        <w:rPr>
          <w:rFonts w:ascii="Arial" w:hAnsi="Arial" w:cs="Arial"/>
          <w:szCs w:val="28"/>
        </w:rPr>
      </w:pPr>
      <w:r w:rsidRPr="002049B7">
        <w:rPr>
          <w:rFonts w:ascii="Arial" w:hAnsi="Arial" w:cs="Arial"/>
        </w:rPr>
        <w:t>FASE DE FORMALIZACIÓ</w:t>
      </w:r>
      <w:r w:rsidR="00A461FC" w:rsidRPr="002049B7">
        <w:rPr>
          <w:rFonts w:ascii="Arial" w:hAnsi="Arial" w:cs="Arial"/>
        </w:rPr>
        <w:t>N</w:t>
      </w:r>
      <w:bookmarkEnd w:id="1"/>
    </w:p>
    <w:p w14:paraId="14601E70" w14:textId="77777777" w:rsidR="0057111E" w:rsidRPr="002049B7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2049B7" w14:paraId="2CFF94BC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467C6370" w14:textId="77777777" w:rsidR="00554294" w:rsidRPr="002049B7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2049B7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2049B7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2049B7" w14:paraId="7BFB49DD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3F9A9FD" w14:textId="77777777" w:rsidR="00554294" w:rsidRPr="002049B7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2049B7" w14:paraId="1BF1149E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724DA642" w14:textId="77777777" w:rsidR="001C1446" w:rsidRPr="002049B7" w:rsidRDefault="001C1446" w:rsidP="00554294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>En el despacho de abogados “N” se requiere automatizar las demandas de sus clientes, esto lo harán a través de una página web.</w:t>
            </w:r>
          </w:p>
          <w:p w14:paraId="27F01F4C" w14:textId="77777777" w:rsidR="001C1446" w:rsidRPr="002049B7" w:rsidRDefault="001C1446" w:rsidP="0055429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ED810C" w14:textId="77777777" w:rsidR="000D458D" w:rsidRPr="002049B7" w:rsidRDefault="001C1446" w:rsidP="005542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Requisitos:</w:t>
            </w:r>
          </w:p>
          <w:p w14:paraId="4F7C8C6A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Al momento de llenar el formulario se manda al proceso de pago para finalizar la transacción.</w:t>
            </w:r>
          </w:p>
          <w:p w14:paraId="78239D4A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Para dar seguimiento a su demanda, el cliente crea una cuenta en la plataforma y verá el seguimiento de cada una de las actualizaciones del proceso legal.</w:t>
            </w:r>
          </w:p>
          <w:p w14:paraId="09561779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14:paraId="46CF2C89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El administrador recibe el pago y debe de ser capaz de verlo en un dashboard para ver la cantidad de ingresos recibidos.</w:t>
            </w:r>
          </w:p>
          <w:p w14:paraId="14EC6AB9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El administrador actualiza el proceso de la demanda y agrega comentarios en cada paso del proceso.</w:t>
            </w:r>
          </w:p>
          <w:p w14:paraId="4CC704B6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Al usuario le llegan correos de notificación para saber el avance de su proceso.</w:t>
            </w:r>
          </w:p>
          <w:p w14:paraId="0A0C9B3A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La página debe de ser responsive para poderla ver desde el celular.</w:t>
            </w:r>
          </w:p>
          <w:p w14:paraId="20ABC322" w14:textId="77777777" w:rsidR="001C1446" w:rsidRPr="002049B7" w:rsidRDefault="001C1446" w:rsidP="001C1446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MX"/>
              </w:rPr>
              <w:t>La preferencia de colores del cliente es azul marino y blanco, pero acepta propuestas.</w:t>
            </w:r>
          </w:p>
          <w:p w14:paraId="7869B8A1" w14:textId="77777777" w:rsidR="001C1446" w:rsidRPr="002049B7" w:rsidRDefault="001C1446" w:rsidP="001C144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0ADCEB0F" w14:textId="77777777" w:rsidR="001C1446" w:rsidRPr="002049B7" w:rsidRDefault="001C1446" w:rsidP="001C144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58324795" w14:textId="77777777" w:rsidR="001C1446" w:rsidRPr="002049B7" w:rsidRDefault="001C1446" w:rsidP="0055429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4294" w:rsidRPr="002049B7" w14:paraId="3A5DC13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AB0C40C" w14:textId="77777777" w:rsidR="00554294" w:rsidRPr="002049B7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2049B7" w14:paraId="06C7D3C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9CB7344" w14:textId="77777777" w:rsidR="00C50287" w:rsidRPr="002049B7" w:rsidRDefault="00C50287" w:rsidP="00C50287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</w:rPr>
              <w:lastRenderedPageBreak/>
              <w:t>El sitio debe ser responsivo para poder acceder a él desde el celular, así como también los colores preferidos para el cliente son azul marino y blanco, con opción a otras propuestas.</w:t>
            </w:r>
          </w:p>
          <w:p w14:paraId="4D11C853" w14:textId="77777777" w:rsidR="00554294" w:rsidRPr="002049B7" w:rsidRDefault="00C50287" w:rsidP="00C50287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</w:rPr>
              <w:t>El usuario debe ser capaz de crear un perfil, llenar un formato de demandas y darle seguimiento.</w:t>
            </w:r>
          </w:p>
          <w:p w14:paraId="3E3F0313" w14:textId="77777777" w:rsidR="00C50287" w:rsidRPr="002049B7" w:rsidRDefault="00C50287" w:rsidP="00C50287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</w:rPr>
              <w:t xml:space="preserve">El usuario llena un formulario y con los datos validados puede generar un documento, previamente hecho el pago del mismo. </w:t>
            </w:r>
          </w:p>
          <w:p w14:paraId="1265D176" w14:textId="77777777" w:rsidR="00C50287" w:rsidRPr="002049B7" w:rsidRDefault="00C50287" w:rsidP="00C50287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</w:rPr>
              <w:t xml:space="preserve">El usuario tiene acceso a recibir notificaciones, verificar el status de su demanda, poder hacer búsquedas y hacer reportes. </w:t>
            </w:r>
          </w:p>
          <w:p w14:paraId="6721625F" w14:textId="77777777" w:rsidR="00C50287" w:rsidRPr="002049B7" w:rsidRDefault="00C50287" w:rsidP="00C50287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</w:rPr>
              <w:t>El administrador mantiene al momento el status de la demanda y manda notificaciones.</w:t>
            </w:r>
          </w:p>
        </w:tc>
      </w:tr>
    </w:tbl>
    <w:p w14:paraId="3B14E132" w14:textId="77777777" w:rsidR="00A461FC" w:rsidRPr="002049B7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B101BD3" w14:textId="77777777" w:rsidR="008C2396" w:rsidRPr="002049B7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4082D45" w14:textId="77777777" w:rsidR="00B144DC" w:rsidRPr="002049B7" w:rsidRDefault="00B144DC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8BD6BB5" w14:textId="77777777" w:rsidR="00B144DC" w:rsidRPr="002049B7" w:rsidRDefault="00B144DC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5D9EF12" w14:textId="77777777" w:rsidR="007650F9" w:rsidRPr="002049B7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049B7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2049B7">
        <w:rPr>
          <w:rFonts w:ascii="Arial" w:hAnsi="Arial" w:cs="Arial"/>
          <w:b/>
          <w:bCs/>
          <w:sz w:val="22"/>
          <w:szCs w:val="22"/>
        </w:rPr>
        <w:t>Ó</w:t>
      </w:r>
      <w:r w:rsidRPr="002049B7">
        <w:rPr>
          <w:rFonts w:ascii="Arial" w:hAnsi="Arial" w:cs="Arial"/>
          <w:b/>
          <w:bCs/>
          <w:sz w:val="22"/>
          <w:szCs w:val="22"/>
        </w:rPr>
        <w:t>N:</w:t>
      </w:r>
    </w:p>
    <w:p w14:paraId="54B56A18" w14:textId="58873310" w:rsidR="007650F9" w:rsidRPr="002049B7" w:rsidRDefault="00501C73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F82070" wp14:editId="50FEC2E2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1348105" cy="316230"/>
                <wp:effectExtent l="48260" t="55245" r="41910" b="38100"/>
                <wp:wrapNone/>
                <wp:docPr id="21" name="Entrada de lápiz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48105" cy="316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729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13.65pt;margin-top:11.65pt;width:106.85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014899" wp14:editId="4DB40CA1">
                <wp:simplePos x="0" y="0"/>
                <wp:positionH relativeFrom="column">
                  <wp:posOffset>3406775</wp:posOffset>
                </wp:positionH>
                <wp:positionV relativeFrom="paragraph">
                  <wp:posOffset>114300</wp:posOffset>
                </wp:positionV>
                <wp:extent cx="1575435" cy="386715"/>
                <wp:effectExtent l="48260" t="55245" r="43180" b="43815"/>
                <wp:wrapNone/>
                <wp:docPr id="20" name="Entrada de lápi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575435" cy="386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399C" id="Entrada de lápiz 12" o:spid="_x0000_s1026" type="#_x0000_t75" style="position:absolute;margin-left:267.9pt;margin-top:8.65pt;width:124.7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">
                <v:imagedata r:id="rId11" o:title=""/>
                <o:lock v:ext="edit" rotation="t" aspectratio="f"/>
              </v:shape>
            </w:pict>
          </mc:Fallback>
        </mc:AlternateContent>
      </w:r>
    </w:p>
    <w:p w14:paraId="4EB3EB6A" w14:textId="77777777" w:rsidR="007650F9" w:rsidRPr="002049B7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75B3366" w14:textId="77777777" w:rsidR="007650F9" w:rsidRPr="002049B7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049B7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2049B7">
        <w:rPr>
          <w:rFonts w:ascii="Arial" w:hAnsi="Arial" w:cs="Arial"/>
          <w:b/>
          <w:bCs/>
          <w:sz w:val="22"/>
          <w:szCs w:val="22"/>
        </w:rPr>
        <w:t>_</w:t>
      </w:r>
      <w:r w:rsidR="00E45C7F" w:rsidRPr="002049B7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2049B7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2049B7">
        <w:rPr>
          <w:rFonts w:ascii="Arial" w:hAnsi="Arial" w:cs="Arial"/>
          <w:b/>
          <w:bCs/>
          <w:sz w:val="22"/>
          <w:szCs w:val="22"/>
        </w:rPr>
        <w:t>__</w:t>
      </w:r>
    </w:p>
    <w:p w14:paraId="30CFAD7E" w14:textId="77777777" w:rsidR="007650F9" w:rsidRPr="002049B7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049B7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2049B7">
        <w:rPr>
          <w:rFonts w:ascii="Arial" w:hAnsi="Arial" w:cs="Arial"/>
          <w:b/>
          <w:bCs/>
          <w:sz w:val="22"/>
          <w:szCs w:val="22"/>
        </w:rPr>
        <w:tab/>
      </w:r>
      <w:r w:rsidRPr="002049B7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A3F81A8" w14:textId="77777777" w:rsidR="00CF1DBE" w:rsidRPr="002049B7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049B7">
        <w:rPr>
          <w:rFonts w:ascii="Arial" w:hAnsi="Arial" w:cs="Arial"/>
          <w:b/>
          <w:bCs/>
          <w:sz w:val="22"/>
          <w:szCs w:val="22"/>
        </w:rPr>
        <w:t>Dependencia Solicitante</w:t>
      </w:r>
      <w:r w:rsidRPr="002049B7">
        <w:rPr>
          <w:rFonts w:ascii="Arial" w:hAnsi="Arial" w:cs="Arial"/>
          <w:b/>
          <w:bCs/>
          <w:sz w:val="22"/>
          <w:szCs w:val="22"/>
        </w:rPr>
        <w:tab/>
      </w:r>
      <w:r w:rsidRPr="002049B7">
        <w:rPr>
          <w:rFonts w:ascii="Arial" w:hAnsi="Arial" w:cs="Arial"/>
          <w:b/>
          <w:bCs/>
          <w:sz w:val="22"/>
          <w:szCs w:val="22"/>
        </w:rPr>
        <w:tab/>
      </w:r>
      <w:r w:rsidRPr="002049B7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2049B7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2049B7">
        <w:rPr>
          <w:rFonts w:ascii="Arial" w:hAnsi="Arial" w:cs="Arial"/>
          <w:b/>
          <w:bCs/>
          <w:sz w:val="22"/>
          <w:szCs w:val="22"/>
        </w:rPr>
        <w:t>Tecnología</w:t>
      </w:r>
      <w:r w:rsidRPr="002049B7">
        <w:rPr>
          <w:rFonts w:ascii="Arial" w:hAnsi="Arial" w:cs="Arial"/>
          <w:b/>
          <w:bCs/>
          <w:sz w:val="22"/>
          <w:szCs w:val="22"/>
        </w:rPr>
        <w:t>s</w:t>
      </w:r>
      <w:r w:rsidR="0008714F" w:rsidRPr="002049B7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615DDD6D" w14:textId="77777777" w:rsidR="00775673" w:rsidRPr="002049B7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9047ECE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C81875D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032F585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E01B72B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2DCF43E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192BFAD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5CFF875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67B8B93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CA675E5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05B6D1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436DF4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4DE1790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73AB4C6" w14:textId="77777777" w:rsidR="00B144DC" w:rsidRPr="002049B7" w:rsidRDefault="00B144DC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235D205" w14:textId="77777777" w:rsidR="00933F02" w:rsidRPr="002049B7" w:rsidRDefault="00C758C6" w:rsidP="0050044E">
      <w:pPr>
        <w:pStyle w:val="Ttulo1"/>
        <w:rPr>
          <w:rFonts w:ascii="Arial" w:hAnsi="Arial" w:cs="Arial"/>
        </w:rPr>
      </w:pPr>
      <w:bookmarkStart w:id="2" w:name="_Toc532221776"/>
      <w:r w:rsidRPr="002049B7">
        <w:rPr>
          <w:rFonts w:ascii="Arial" w:hAnsi="Arial" w:cs="Arial"/>
        </w:rPr>
        <w:t>ANALISIS</w:t>
      </w:r>
      <w:r w:rsidR="00933F02" w:rsidRPr="002049B7">
        <w:rPr>
          <w:rFonts w:ascii="Arial" w:hAnsi="Arial" w:cs="Arial"/>
        </w:rPr>
        <w:t xml:space="preserve"> DE </w:t>
      </w:r>
      <w:r w:rsidR="00033CDA" w:rsidRPr="002049B7">
        <w:rPr>
          <w:rFonts w:ascii="Arial" w:hAnsi="Arial" w:cs="Arial"/>
        </w:rPr>
        <w:t>REQUISITOS</w:t>
      </w:r>
      <w:r w:rsidR="001E6230" w:rsidRPr="002049B7">
        <w:rPr>
          <w:rFonts w:ascii="Arial" w:hAnsi="Arial" w:cs="Arial"/>
        </w:rPr>
        <w:t xml:space="preserve"> Y REQUERIMIENTOS</w:t>
      </w:r>
      <w:bookmarkEnd w:id="2"/>
      <w:r w:rsidR="00950088" w:rsidRPr="002049B7">
        <w:rPr>
          <w:rFonts w:ascii="Arial" w:hAnsi="Arial" w:cs="Arial"/>
        </w:rPr>
        <w:t xml:space="preserve"> </w:t>
      </w:r>
    </w:p>
    <w:p w14:paraId="35C6C53C" w14:textId="77777777" w:rsidR="0008714F" w:rsidRPr="002049B7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2049B7" w14:paraId="47ADFB8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5896A36" w14:textId="77777777" w:rsidR="00752596" w:rsidRPr="002049B7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23BC642C" w14:textId="77777777" w:rsidR="00752596" w:rsidRPr="002049B7" w:rsidRDefault="00BA1833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23</w:t>
            </w:r>
            <w:r w:rsidR="00752596"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0D5BBB90" w14:textId="77777777" w:rsidR="00752596" w:rsidRPr="002049B7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337330B" w14:textId="77777777" w:rsidR="00752596" w:rsidRPr="002049B7" w:rsidRDefault="00AB2414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25/02//2022</w:t>
            </w:r>
          </w:p>
        </w:tc>
      </w:tr>
      <w:tr w:rsidR="00C5127D" w:rsidRPr="002049B7" w14:paraId="54A57368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89704F0" w14:textId="77777777" w:rsidR="00C5127D" w:rsidRPr="002049B7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2049B7" w14:paraId="2A2CCE08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A493F4F" w14:textId="7580FDC6" w:rsidR="00E442EC" w:rsidRPr="002049B7" w:rsidRDefault="00501C73" w:rsidP="000C1E64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w:drawing>
                <wp:inline distT="0" distB="0" distL="0" distR="0" wp14:anchorId="11016B31" wp14:editId="19D75913">
                  <wp:extent cx="6273800" cy="4531995"/>
                  <wp:effectExtent l="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0" cy="453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EB46F" w14:textId="77777777" w:rsidR="00E442EC" w:rsidRPr="002049B7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2049B7" w14:paraId="6755764F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3E8DC3B" w14:textId="77777777" w:rsidR="00C5127D" w:rsidRPr="002049B7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2049B7" w14:paraId="548B66F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4A89B5A" w14:textId="77777777" w:rsidR="008355CE" w:rsidRPr="002049B7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2049B7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35C9FB0" w14:textId="77777777" w:rsidR="00B144DC" w:rsidRPr="002049B7" w:rsidRDefault="00B144DC" w:rsidP="00B144DC">
            <w:pPr>
              <w:rPr>
                <w:rFonts w:ascii="Arial" w:hAnsi="Arial" w:cs="Arial"/>
              </w:rPr>
            </w:pPr>
            <w:proofErr w:type="spellStart"/>
            <w:r w:rsidRPr="002049B7">
              <w:rPr>
                <w:rFonts w:ascii="Arial" w:hAnsi="Arial" w:cs="Arial"/>
              </w:rPr>
              <w:t>Abogabot</w:t>
            </w:r>
            <w:proofErr w:type="spellEnd"/>
            <w:r w:rsidRPr="002049B7">
              <w:rPr>
                <w:rFonts w:ascii="Arial" w:hAnsi="Arial" w:cs="Arial"/>
              </w:rPr>
              <w:t xml:space="preserve"> es una página web que le permite al cliente registrarse y dar de alta demandas, después del pago se inicia el proceso legal, con cada avance del proceso legal se le informa al cliente mediante correo y también puede revisar los avances desde la página, así como también desde su dispositivo móvil.</w:t>
            </w:r>
          </w:p>
          <w:p w14:paraId="73671487" w14:textId="77777777" w:rsidR="008355CE" w:rsidRPr="002049B7" w:rsidRDefault="008355CE" w:rsidP="00B144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2049B7" w14:paraId="5524B2B1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2FA0F8A" w14:textId="77777777" w:rsidR="006962B9" w:rsidRPr="002049B7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E32D3A2" w14:textId="77777777" w:rsidR="00B144DC" w:rsidRPr="002049B7" w:rsidRDefault="00B144DC" w:rsidP="00B144DC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 xml:space="preserve">• El usuario puede crear su cuenta desde el sitio web. </w:t>
            </w:r>
          </w:p>
          <w:p w14:paraId="0EEDD808" w14:textId="77777777" w:rsidR="00B144DC" w:rsidRPr="002049B7" w:rsidRDefault="00B144DC" w:rsidP="00B144DC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 xml:space="preserve">• El usuario puede ver su caso y estatus. </w:t>
            </w:r>
          </w:p>
          <w:p w14:paraId="55855DC8" w14:textId="77777777" w:rsidR="00B144DC" w:rsidRPr="002049B7" w:rsidRDefault="00B144DC" w:rsidP="00B144DC">
            <w:pPr>
              <w:rPr>
                <w:rFonts w:ascii="Arial" w:hAnsi="Arial" w:cs="Arial"/>
              </w:rPr>
            </w:pPr>
            <w:r w:rsidRPr="002049B7">
              <w:rPr>
                <w:rFonts w:ascii="Arial" w:hAnsi="Arial" w:cs="Arial"/>
              </w:rPr>
              <w:t xml:space="preserve">• El cliente puede hacer pagos desde el sitio tanto web como móvil. </w:t>
            </w:r>
          </w:p>
          <w:p w14:paraId="786BA84E" w14:textId="77777777" w:rsidR="00CE1C3C" w:rsidRPr="002049B7" w:rsidRDefault="00B144DC" w:rsidP="00B144D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</w:rPr>
              <w:t>• El cliente puede acceder a las funciones mediante un menú funcional y amigable.</w:t>
            </w:r>
          </w:p>
        </w:tc>
      </w:tr>
      <w:tr w:rsidR="00B144DC" w:rsidRPr="002049B7" w14:paraId="1724996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BE821F7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36BEFA1" w14:textId="77777777" w:rsidR="00B144DC" w:rsidRPr="002049B7" w:rsidRDefault="00B144DC" w:rsidP="00B144DC">
            <w:pPr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CO"/>
              </w:rPr>
              <w:t>La página debe de ser responsiva para poderla ver desde el celular.</w:t>
            </w:r>
          </w:p>
          <w:p w14:paraId="2ED4A05F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2E192EC9" w14:textId="77777777" w:rsidR="00B144DC" w:rsidRPr="002049B7" w:rsidRDefault="00B144DC" w:rsidP="00B144DC">
            <w:pPr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sz w:val="22"/>
                <w:szCs w:val="22"/>
                <w:lang w:val="es-CO"/>
              </w:rPr>
              <w:t>La preferencia de colores del cliente es azul marino y blanco</w:t>
            </w:r>
          </w:p>
        </w:tc>
      </w:tr>
      <w:tr w:rsidR="00B144DC" w:rsidRPr="002049B7" w14:paraId="2797F53B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21EE494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07"/>
              <w:gridCol w:w="4792"/>
            </w:tblGrid>
            <w:tr w:rsidR="00B144DC" w:rsidRPr="002049B7" w14:paraId="4973D8A5" w14:textId="77777777" w:rsidTr="00C87B40">
              <w:tc>
                <w:tcPr>
                  <w:tcW w:w="0" w:type="auto"/>
                  <w:shd w:val="clear" w:color="auto" w:fill="A6A6A6"/>
                </w:tcPr>
                <w:p w14:paraId="2633F6E1" w14:textId="77777777" w:rsidR="00B144DC" w:rsidRPr="002049B7" w:rsidRDefault="00B144DC" w:rsidP="00B144D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049B7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4792" w:type="dxa"/>
                  <w:shd w:val="clear" w:color="auto" w:fill="A6A6A6"/>
                </w:tcPr>
                <w:p w14:paraId="3292EBFB" w14:textId="77777777" w:rsidR="00B144DC" w:rsidRPr="002049B7" w:rsidRDefault="00B144DC" w:rsidP="00B144D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049B7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B144DC" w:rsidRPr="002049B7" w14:paraId="670610D0" w14:textId="77777777" w:rsidTr="00C87B40">
              <w:tc>
                <w:tcPr>
                  <w:tcW w:w="0" w:type="auto"/>
                  <w:shd w:val="clear" w:color="auto" w:fill="auto"/>
                </w:tcPr>
                <w:p w14:paraId="7C4B1152" w14:textId="77777777" w:rsidR="00B144DC" w:rsidRPr="002049B7" w:rsidRDefault="00C87B40" w:rsidP="00B144D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049B7">
                    <w:rPr>
                      <w:rFonts w:ascii="Arial" w:hAnsi="Arial" w:cs="Arial"/>
                      <w:sz w:val="18"/>
                      <w:szCs w:val="18"/>
                    </w:rPr>
                    <w:t>Administrador: Iván Martinez</w:t>
                  </w:r>
                </w:p>
              </w:tc>
              <w:tc>
                <w:tcPr>
                  <w:tcW w:w="4792" w:type="dxa"/>
                  <w:shd w:val="clear" w:color="auto" w:fill="auto"/>
                </w:tcPr>
                <w:p w14:paraId="66E47FC2" w14:textId="77777777" w:rsidR="00B144DC" w:rsidRPr="002049B7" w:rsidRDefault="001264CE" w:rsidP="00B144D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049B7">
                    <w:rPr>
                      <w:rFonts w:ascii="Arial" w:hAnsi="Arial" w:cs="Arial"/>
                      <w:sz w:val="18"/>
                      <w:szCs w:val="18"/>
                    </w:rPr>
                    <w:t>Encargado de supervisar el desarrollo de la aplicación.</w:t>
                  </w:r>
                </w:p>
              </w:tc>
            </w:tr>
            <w:tr w:rsidR="00B144DC" w:rsidRPr="002049B7" w14:paraId="42FC1450" w14:textId="77777777" w:rsidTr="00C87B40">
              <w:tc>
                <w:tcPr>
                  <w:tcW w:w="0" w:type="auto"/>
                  <w:shd w:val="clear" w:color="auto" w:fill="auto"/>
                </w:tcPr>
                <w:p w14:paraId="6EBFE582" w14:textId="77777777" w:rsidR="00B144DC" w:rsidRPr="002049B7" w:rsidRDefault="001264CE" w:rsidP="001264C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049B7">
                    <w:rPr>
                      <w:rFonts w:ascii="Arial" w:hAnsi="Arial" w:cs="Arial"/>
                      <w:sz w:val="18"/>
                      <w:szCs w:val="18"/>
                    </w:rPr>
                    <w:t>Desarrollador: Juan Pérez</w:t>
                  </w:r>
                </w:p>
              </w:tc>
              <w:tc>
                <w:tcPr>
                  <w:tcW w:w="4792" w:type="dxa"/>
                  <w:shd w:val="clear" w:color="auto" w:fill="auto"/>
                </w:tcPr>
                <w:p w14:paraId="52D4A649" w14:textId="77777777" w:rsidR="00B144DC" w:rsidRPr="002049B7" w:rsidRDefault="001264CE" w:rsidP="00B144D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049B7">
                    <w:rPr>
                      <w:rFonts w:ascii="Arial" w:hAnsi="Arial" w:cs="Arial"/>
                      <w:sz w:val="18"/>
                      <w:szCs w:val="18"/>
                    </w:rPr>
                    <w:t>Encargado del desarrollo de la aplicación</w:t>
                  </w:r>
                </w:p>
              </w:tc>
            </w:tr>
            <w:tr w:rsidR="00B144DC" w:rsidRPr="002049B7" w14:paraId="49DCAA73" w14:textId="77777777" w:rsidTr="00C87B40">
              <w:tc>
                <w:tcPr>
                  <w:tcW w:w="0" w:type="auto"/>
                  <w:shd w:val="clear" w:color="auto" w:fill="auto"/>
                </w:tcPr>
                <w:p w14:paraId="5BA41A13" w14:textId="77777777" w:rsidR="00B144DC" w:rsidRPr="002049B7" w:rsidRDefault="00B144DC" w:rsidP="00B144D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792" w:type="dxa"/>
                  <w:shd w:val="clear" w:color="auto" w:fill="auto"/>
                </w:tcPr>
                <w:p w14:paraId="41894303" w14:textId="77777777" w:rsidR="00B144DC" w:rsidRPr="002049B7" w:rsidRDefault="00B144DC" w:rsidP="00B144D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183C7E2" w14:textId="77777777" w:rsidR="00B144DC" w:rsidRPr="002049B7" w:rsidRDefault="00B144DC" w:rsidP="00B144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4DC" w:rsidRPr="002049B7" w14:paraId="16F3D63E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BA7A0E5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8D4171B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873D34" w14:textId="77777777" w:rsidR="00C87B40" w:rsidRPr="002049B7" w:rsidRDefault="00C87B40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>• Se deben tener los conocimientos en programación para el desarrollo de la aplicación.</w:t>
            </w:r>
          </w:p>
          <w:p w14:paraId="4E43B7ED" w14:textId="77777777" w:rsidR="00B144DC" w:rsidRPr="002049B7" w:rsidRDefault="00C87B40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 • El personal encargado debe estar capacitado.</w:t>
            </w:r>
          </w:p>
        </w:tc>
      </w:tr>
      <w:tr w:rsidR="00B144DC" w:rsidRPr="002049B7" w14:paraId="2AD062A4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36EC584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B9C2D3F" w14:textId="77777777" w:rsidR="00B144DC" w:rsidRPr="002049B7" w:rsidRDefault="00B144DC" w:rsidP="00B144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180B0FC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12B15B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2049B7">
              <w:rPr>
                <w:rFonts w:ascii="Arial" w:hAnsi="Arial" w:cs="Arial"/>
                <w:sz w:val="22"/>
                <w:szCs w:val="22"/>
              </w:rPr>
              <w:t xml:space="preserve"> Web        </w:t>
            </w:r>
            <w:r w:rsidR="00C87B40"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7B40"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87B40"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Marcar3"/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2049B7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="00C87B40"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7B40"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87B40"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Servicio Web     </w:t>
            </w:r>
          </w:p>
          <w:p w14:paraId="652AA28F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AB3220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2049B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2049B7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2049B7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55AEB7DC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B144DC" w:rsidRPr="002049B7" w14:paraId="1CB00C1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76500C0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8DA910E" w14:textId="77777777" w:rsidR="00B144DC" w:rsidRPr="002049B7" w:rsidRDefault="00B144DC" w:rsidP="00B144DC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3FB8E9F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49B16A5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CC08A37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8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1832464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Marcar9"/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5F17E3F2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290B007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2049B7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73BDD2B5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449659C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ECBF541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8C8174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4EF384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E0E785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1EA79E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112B1F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B144DC" w:rsidRPr="002049B7" w14:paraId="4E8C561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8CDBC28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7B81B87" w14:textId="77777777" w:rsidR="00B144DC" w:rsidRPr="002049B7" w:rsidRDefault="00B144DC" w:rsidP="00B144DC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D04F171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AF6F5D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 w14:paraId="7250319A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98BD3AA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443D7D4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9BBCD43" w14:textId="77777777" w:rsidR="00B144DC" w:rsidRPr="002049B7" w:rsidRDefault="00B144DC" w:rsidP="00B144D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 w14:paraId="44BE56BC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9B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E0F08">
              <w:rPr>
                <w:rFonts w:ascii="Arial" w:hAnsi="Arial" w:cs="Arial"/>
                <w:sz w:val="22"/>
                <w:szCs w:val="22"/>
              </w:rPr>
            </w:r>
            <w:r w:rsidR="00BE0F0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049B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2049B7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2049B7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55124A81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9C11965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FF80C10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9F38985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EEF86A2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60CF474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0AECDD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02DDB9D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A4EDD4B" w14:textId="77777777" w:rsidR="00B144DC" w:rsidRPr="002049B7" w:rsidRDefault="00B144DC" w:rsidP="00B144D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B144DC" w:rsidRPr="002049B7" w14:paraId="0D78A111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8D0AEDC" w14:textId="77777777" w:rsidR="00B144DC" w:rsidRPr="002049B7" w:rsidRDefault="00B144DC" w:rsidP="00B144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lastRenderedPageBreak/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D138B0" w14:textId="77777777" w:rsidR="00B144DC" w:rsidRPr="002049B7" w:rsidRDefault="00B144DC" w:rsidP="00B144DC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(X) NO </w:t>
            </w:r>
            <w:proofErr w:type="gramStart"/>
            <w:r w:rsidRPr="002049B7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67C7B6A8" w14:textId="5F88DC2E" w:rsidR="000A71D8" w:rsidRPr="002049B7" w:rsidRDefault="00501C73" w:rsidP="003D4A48">
      <w:pPr>
        <w:rPr>
          <w:rFonts w:ascii="Arial" w:hAnsi="Arial" w:cs="Arial"/>
          <w:b/>
          <w:sz w:val="28"/>
          <w:szCs w:val="28"/>
          <w:lang w:val="es-CO"/>
        </w:rPr>
      </w:pPr>
      <w:r w:rsidRPr="002049B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334ADC3E" wp14:editId="6E3E1A6E">
                <wp:simplePos x="0" y="0"/>
                <wp:positionH relativeFrom="column">
                  <wp:posOffset>-3996690</wp:posOffset>
                </wp:positionH>
                <wp:positionV relativeFrom="paragraph">
                  <wp:posOffset>-1647825</wp:posOffset>
                </wp:positionV>
                <wp:extent cx="9525" cy="9525"/>
                <wp:effectExtent l="55245" t="50800" r="40005" b="44450"/>
                <wp:wrapNone/>
                <wp:docPr id="19" name="Entrada de lápi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30824" id="Entrada de lápiz 15" o:spid="_x0000_s1026" type="#_x0000_t75" style="position:absolute;margin-left:-323.7pt;margin-top:-138.75pt;width:18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">
                <v:imagedata r:id="rId14" o:title=""/>
                <o:lock v:ext="edit" rotation="t" aspectratio="f"/>
              </v:shape>
            </w:pict>
          </mc:Fallback>
        </mc:AlternateContent>
      </w:r>
      <w:r w:rsidRPr="002049B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59EFF503" wp14:editId="1B8E07D1">
                <wp:simplePos x="0" y="0"/>
                <wp:positionH relativeFrom="column">
                  <wp:posOffset>-3118485</wp:posOffset>
                </wp:positionH>
                <wp:positionV relativeFrom="paragraph">
                  <wp:posOffset>-989965</wp:posOffset>
                </wp:positionV>
                <wp:extent cx="9525" cy="9525"/>
                <wp:effectExtent l="47625" t="51435" r="47625" b="43815"/>
                <wp:wrapNone/>
                <wp:docPr id="18" name="Entrada de lápi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075A7" id="Entrada de lápiz 14" o:spid="_x0000_s1026" type="#_x0000_t75" style="position:absolute;margin-left:-254.55pt;margin-top:-86.95pt;width:18.75pt;height:1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">
                <v:imagedata r:id="rId14" o:title=""/>
                <o:lock v:ext="edit" rotation="t" aspectratio="f"/>
              </v:shape>
            </w:pict>
          </mc:Fallback>
        </mc:AlternateContent>
      </w:r>
    </w:p>
    <w:p w14:paraId="73B72EAF" w14:textId="6DBB2264" w:rsidR="00E45C7F" w:rsidRPr="002049B7" w:rsidRDefault="00501C73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049B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659760A9" wp14:editId="316E40DD">
                <wp:simplePos x="0" y="0"/>
                <wp:positionH relativeFrom="column">
                  <wp:posOffset>7052310</wp:posOffset>
                </wp:positionH>
                <wp:positionV relativeFrom="paragraph">
                  <wp:posOffset>229870</wp:posOffset>
                </wp:positionV>
                <wp:extent cx="18415" cy="18415"/>
                <wp:effectExtent l="64770" t="66040" r="50165" b="48895"/>
                <wp:wrapNone/>
                <wp:docPr id="17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87959" id="Entrada de lápiz 6" o:spid="_x0000_s1026" type="#_x0000_t75" style="position:absolute;margin-left:519.05pt;margin-top:-18.15pt;width:72.5pt;height:7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">
                <v:imagedata r:id="rId17" o:title=""/>
                <o:lock v:ext="edit" rotation="t" aspectratio="f"/>
              </v:shape>
            </w:pict>
          </mc:Fallback>
        </mc:AlternateContent>
      </w:r>
      <w:r w:rsidR="00E45C7F" w:rsidRPr="002049B7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8B73D8" w:rsidRPr="002049B7" w14:paraId="3B2F6867" w14:textId="77777777" w:rsidTr="0031230D">
        <w:tc>
          <w:tcPr>
            <w:tcW w:w="4112" w:type="dxa"/>
            <w:shd w:val="clear" w:color="auto" w:fill="A6A6A6"/>
          </w:tcPr>
          <w:p w14:paraId="5586DFBE" w14:textId="77777777" w:rsidR="008B73D8" w:rsidRPr="002049B7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24252B7" w14:textId="77777777" w:rsidR="008B73D8" w:rsidRPr="002049B7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56C1664" w14:textId="77777777" w:rsidR="008B73D8" w:rsidRPr="002049B7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EA3C0FD" w14:textId="77777777" w:rsidR="008B73D8" w:rsidRPr="002049B7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2049B7" w14:paraId="1FCC88E8" w14:textId="77777777" w:rsidTr="00D14C25">
        <w:trPr>
          <w:trHeight w:val="497"/>
        </w:trPr>
        <w:tc>
          <w:tcPr>
            <w:tcW w:w="4112" w:type="dxa"/>
            <w:shd w:val="clear" w:color="auto" w:fill="auto"/>
          </w:tcPr>
          <w:p w14:paraId="24C4FDA1" w14:textId="77777777" w:rsidR="008B73D8" w:rsidRPr="002049B7" w:rsidRDefault="00D14C25" w:rsidP="00D14C2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Ivan Martinez</w:t>
            </w:r>
          </w:p>
        </w:tc>
        <w:tc>
          <w:tcPr>
            <w:tcW w:w="2551" w:type="dxa"/>
            <w:shd w:val="clear" w:color="auto" w:fill="auto"/>
          </w:tcPr>
          <w:p w14:paraId="3442C488" w14:textId="77777777" w:rsidR="008B73D8" w:rsidRPr="002049B7" w:rsidRDefault="00D14C2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Gestión de desarrollo </w:t>
            </w:r>
          </w:p>
        </w:tc>
        <w:tc>
          <w:tcPr>
            <w:tcW w:w="1316" w:type="dxa"/>
            <w:shd w:val="clear" w:color="auto" w:fill="auto"/>
          </w:tcPr>
          <w:p w14:paraId="007A7458" w14:textId="77777777" w:rsidR="008B73D8" w:rsidRPr="002049B7" w:rsidRDefault="00D14C2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5526321456</w:t>
            </w:r>
          </w:p>
        </w:tc>
        <w:tc>
          <w:tcPr>
            <w:tcW w:w="2511" w:type="dxa"/>
            <w:shd w:val="clear" w:color="auto" w:fill="auto"/>
          </w:tcPr>
          <w:p w14:paraId="74CE0CC3" w14:textId="62FBE86D" w:rsidR="008B73D8" w:rsidRPr="002049B7" w:rsidRDefault="00501C73" w:rsidP="00D14C2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2096" behindDoc="0" locked="0" layoutInCell="1" allowOverlap="1" wp14:anchorId="7B6414CC" wp14:editId="473BFA3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-39370</wp:posOffset>
                      </wp:positionV>
                      <wp:extent cx="1348105" cy="316230"/>
                      <wp:effectExtent l="48260" t="53340" r="41910" b="40005"/>
                      <wp:wrapNone/>
                      <wp:docPr id="16" name="Entrada de lápiz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48105" cy="3162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C80DB" id="Entrada de lápiz 20" o:spid="_x0000_s1026" type="#_x0000_t75" style="position:absolute;margin-left:-2pt;margin-top:-3.45pt;width:106.85pt;height:2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8B73D8" w:rsidRPr="002049B7" w14:paraId="565EF369" w14:textId="77777777" w:rsidTr="0031230D">
        <w:tc>
          <w:tcPr>
            <w:tcW w:w="4112" w:type="dxa"/>
            <w:shd w:val="clear" w:color="auto" w:fill="auto"/>
          </w:tcPr>
          <w:p w14:paraId="04ACF93D" w14:textId="77777777" w:rsidR="008B73D8" w:rsidRPr="002049B7" w:rsidRDefault="00D14C25" w:rsidP="00D14C2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Juan Pérez</w:t>
            </w:r>
          </w:p>
        </w:tc>
        <w:tc>
          <w:tcPr>
            <w:tcW w:w="2551" w:type="dxa"/>
            <w:shd w:val="clear" w:color="auto" w:fill="auto"/>
          </w:tcPr>
          <w:p w14:paraId="7AE23B2D" w14:textId="77777777" w:rsidR="008B73D8" w:rsidRPr="002049B7" w:rsidRDefault="00FF22A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>Equipo de desarrollo de software</w:t>
            </w:r>
          </w:p>
        </w:tc>
        <w:tc>
          <w:tcPr>
            <w:tcW w:w="1316" w:type="dxa"/>
            <w:shd w:val="clear" w:color="auto" w:fill="auto"/>
          </w:tcPr>
          <w:p w14:paraId="54051905" w14:textId="77777777" w:rsidR="008B73D8" w:rsidRPr="002049B7" w:rsidRDefault="00D14C2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5563287548</w:t>
            </w:r>
          </w:p>
        </w:tc>
        <w:tc>
          <w:tcPr>
            <w:tcW w:w="2511" w:type="dxa"/>
            <w:shd w:val="clear" w:color="auto" w:fill="auto"/>
          </w:tcPr>
          <w:p w14:paraId="629DAF67" w14:textId="60BF4EF2" w:rsidR="008B73D8" w:rsidRPr="002049B7" w:rsidRDefault="00501C73" w:rsidP="00D14C2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1072" behindDoc="0" locked="0" layoutInCell="1" allowOverlap="1" wp14:anchorId="497EDB68" wp14:editId="5F873313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36830</wp:posOffset>
                      </wp:positionV>
                      <wp:extent cx="1575435" cy="386715"/>
                      <wp:effectExtent l="48895" t="51435" r="42545" b="38100"/>
                      <wp:wrapNone/>
                      <wp:docPr id="15" name="Entrada de lápiz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575435" cy="386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07645" id="Entrada de lápiz 12" o:spid="_x0000_s1026" type="#_x0000_t75" style="position:absolute;margin-left:-1.95pt;margin-top:2.55pt;width:124.75pt;height:31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8B73D8" w:rsidRPr="002049B7" w14:paraId="57391832" w14:textId="77777777" w:rsidTr="0031230D">
        <w:tc>
          <w:tcPr>
            <w:tcW w:w="4112" w:type="dxa"/>
            <w:shd w:val="clear" w:color="auto" w:fill="auto"/>
          </w:tcPr>
          <w:p w14:paraId="13ACD9B1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92806E8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F9DE78B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7C8A39A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2049B7" w14:paraId="1AC8CDCF" w14:textId="77777777" w:rsidTr="0031230D">
        <w:tc>
          <w:tcPr>
            <w:tcW w:w="4112" w:type="dxa"/>
            <w:shd w:val="clear" w:color="auto" w:fill="auto"/>
          </w:tcPr>
          <w:p w14:paraId="44621A6B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29C5610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29E5976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FDADFCE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2049B7" w14:paraId="0045FF87" w14:textId="77777777" w:rsidTr="0031230D">
        <w:tc>
          <w:tcPr>
            <w:tcW w:w="4112" w:type="dxa"/>
            <w:shd w:val="clear" w:color="auto" w:fill="auto"/>
          </w:tcPr>
          <w:p w14:paraId="248C4E3A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A1BA3F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72DF0D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E3B93D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2049B7" w14:paraId="249E27C9" w14:textId="77777777" w:rsidTr="0031230D">
        <w:tc>
          <w:tcPr>
            <w:tcW w:w="4112" w:type="dxa"/>
            <w:shd w:val="clear" w:color="auto" w:fill="auto"/>
          </w:tcPr>
          <w:p w14:paraId="18689185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EA36CFC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E990DAA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0AE2A6B" w14:textId="77777777" w:rsidR="008B73D8" w:rsidRPr="002049B7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049B7" w:rsidRPr="002049B7" w14:paraId="28D1309C" w14:textId="77777777" w:rsidTr="0031230D">
        <w:tc>
          <w:tcPr>
            <w:tcW w:w="4112" w:type="dxa"/>
            <w:shd w:val="clear" w:color="auto" w:fill="auto"/>
          </w:tcPr>
          <w:p w14:paraId="6269067C" w14:textId="77777777" w:rsidR="002049B7" w:rsidRPr="002049B7" w:rsidRDefault="002049B7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22AB349" w14:textId="77777777" w:rsidR="002049B7" w:rsidRPr="002049B7" w:rsidRDefault="002049B7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B2CFB77" w14:textId="77777777" w:rsidR="002049B7" w:rsidRPr="002049B7" w:rsidRDefault="002049B7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7B7FF7D" w14:textId="77777777" w:rsidR="002049B7" w:rsidRPr="002049B7" w:rsidRDefault="002049B7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C428E1C" w14:textId="77777777" w:rsidR="006844B1" w:rsidRPr="002049B7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2049B7">
        <w:rPr>
          <w:rFonts w:ascii="Arial" w:hAnsi="Arial" w:cs="Arial"/>
          <w:b/>
          <w:sz w:val="28"/>
          <w:szCs w:val="28"/>
        </w:rPr>
        <w:t>FASE DE PLANEACIÓN</w:t>
      </w:r>
      <w:r w:rsidR="006007F2" w:rsidRPr="002049B7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2052C647" w14:textId="77777777" w:rsidR="006844B1" w:rsidRPr="002049B7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1849"/>
        <w:gridCol w:w="442"/>
        <w:gridCol w:w="1202"/>
        <w:gridCol w:w="1723"/>
        <w:gridCol w:w="148"/>
        <w:gridCol w:w="1390"/>
        <w:gridCol w:w="1390"/>
        <w:gridCol w:w="425"/>
        <w:gridCol w:w="2225"/>
      </w:tblGrid>
      <w:tr w:rsidR="000E42E9" w:rsidRPr="002049B7" w14:paraId="41D77BDE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228D603F" w14:textId="77777777" w:rsidR="000E42E9" w:rsidRPr="002049B7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24B20B2F" w14:textId="77777777" w:rsidR="000E42E9" w:rsidRPr="002049B7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D63C9B0" w14:textId="77777777" w:rsidR="000E42E9" w:rsidRPr="002049B7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583D46F1" w14:textId="77777777" w:rsidR="000E42E9" w:rsidRPr="002049B7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2049B7" w14:paraId="61EE139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2B7D835" w14:textId="77777777" w:rsidR="00BB0598" w:rsidRPr="002049B7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C202C6" w:rsidRPr="002049B7" w14:paraId="7AEEF426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05725364" w14:textId="77777777" w:rsidR="001E1737" w:rsidRPr="002049B7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0DF5CB0B" w14:textId="77777777" w:rsidR="001E1737" w:rsidRPr="002049B7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297B22D0" w14:textId="77777777" w:rsidR="001E1737" w:rsidRPr="002049B7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3F359C7" w14:textId="77777777" w:rsidR="001E1737" w:rsidRPr="002049B7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9C82DCA" w14:textId="77777777" w:rsidR="001E1737" w:rsidRPr="002049B7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6F917A04" w14:textId="77777777" w:rsidR="001E1737" w:rsidRPr="002049B7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B02F147" w14:textId="77777777" w:rsidR="001E1737" w:rsidRPr="002049B7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C202C6" w:rsidRPr="002049B7" w14:paraId="2C43A97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C196152" w14:textId="77777777" w:rsidR="001E1737" w:rsidRPr="002049B7" w:rsidRDefault="00FA634E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4B76905" w14:textId="77777777" w:rsidR="001E1737" w:rsidRPr="002049B7" w:rsidRDefault="00605D90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44C3AC" w14:textId="77777777" w:rsidR="001E1737" w:rsidRPr="002049B7" w:rsidRDefault="00C202C6" w:rsidP="00D76FAB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Cs/>
                <w:sz w:val="20"/>
                <w:szCs w:val="20"/>
                <w:lang w:val="es-CO"/>
              </w:rPr>
              <w:t>Planificación y diseño del sistema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8139C0B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Administrador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355FD88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23/02/2022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4EC1256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2</w:t>
            </w:r>
            <w:r w:rsidR="00771128"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5</w:t>
            </w: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/02/2022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F885577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C202C6" w:rsidRPr="002049B7" w14:paraId="51C3A0F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AC94885" w14:textId="77777777" w:rsidR="001E1737" w:rsidRPr="002049B7" w:rsidRDefault="00097BEC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56EFEDAF" w14:textId="77777777" w:rsidR="001E1737" w:rsidRPr="002049B7" w:rsidRDefault="00605D90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D7E2478" w14:textId="77777777" w:rsidR="001E1737" w:rsidRPr="002049B7" w:rsidRDefault="00C202C6" w:rsidP="00D76FAB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Cs/>
                <w:sz w:val="20"/>
                <w:szCs w:val="20"/>
                <w:lang w:val="es-CO"/>
              </w:rPr>
              <w:t>Desarrollo del sitio web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B49FDE3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Desarrollador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09DD5B0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2</w:t>
            </w:r>
            <w:r w:rsidR="00771128"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8</w:t>
            </w: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21BB441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14/03/2022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BDEE9FF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C202C6" w:rsidRPr="002049B7" w14:paraId="7EF146B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023E6D" w14:textId="77777777" w:rsidR="001E1737" w:rsidRPr="002049B7" w:rsidRDefault="00097BEC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621C59F" w14:textId="77777777" w:rsidR="001E1737" w:rsidRPr="002049B7" w:rsidRDefault="00605D90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Supervisión y pruebas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8A73F6D" w14:textId="77777777" w:rsidR="001E1737" w:rsidRPr="002049B7" w:rsidRDefault="00C202C6" w:rsidP="00D76FAB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Cs/>
                <w:sz w:val="20"/>
                <w:szCs w:val="20"/>
                <w:lang w:val="es-CO"/>
              </w:rPr>
              <w:t>Revisión del sitio web en busca de errores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3390A31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Administrador/</w:t>
            </w:r>
          </w:p>
          <w:p w14:paraId="1E48F296" w14:textId="77777777" w:rsidR="00C202C6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Desarrollador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F8F36D6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15/03/2022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437A17B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16/03/2022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53AE1B2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C202C6" w:rsidRPr="002049B7" w14:paraId="7E436A0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93317FA" w14:textId="77777777" w:rsidR="001E1737" w:rsidRPr="002049B7" w:rsidRDefault="00097BEC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82B9389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Finalización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AC7ADB6" w14:textId="77777777" w:rsidR="001E1737" w:rsidRPr="002049B7" w:rsidRDefault="00C202C6" w:rsidP="00D76FAB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Cs/>
                <w:sz w:val="20"/>
                <w:szCs w:val="20"/>
                <w:lang w:val="es-CO"/>
              </w:rPr>
              <w:t>Proyecto terminado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5FE8C6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---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F71BC9C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17/03/2022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95D8DDB" w14:textId="77777777" w:rsidR="001E1737" w:rsidRPr="002049B7" w:rsidRDefault="00C202C6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049B7">
              <w:rPr>
                <w:rFonts w:ascii="Arial" w:hAnsi="Arial" w:cs="Arial"/>
                <w:b/>
                <w:sz w:val="20"/>
                <w:szCs w:val="20"/>
                <w:lang w:val="es-CO"/>
              </w:rPr>
              <w:t>17/03/2022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517D497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C202C6" w:rsidRPr="002049B7" w14:paraId="4BF40F4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B46E807" w14:textId="77777777" w:rsidR="001E1737" w:rsidRPr="002049B7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A4046F5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EEF0CEE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3CFDDD3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87DDFEA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003DC03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F1C4E49" w14:textId="77777777" w:rsidR="001E1737" w:rsidRPr="002049B7" w:rsidRDefault="001E1737" w:rsidP="00D76FA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C202C6" w:rsidRPr="002049B7" w14:paraId="2E272EA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CFAD894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E539209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7164F3E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DEACD9F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3DF2D45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3D8881B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4EA5E10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0"/>
                <w:szCs w:val="20"/>
                <w:lang w:val="es-CO"/>
              </w:rPr>
            </w:pPr>
          </w:p>
        </w:tc>
      </w:tr>
      <w:tr w:rsidR="00C202C6" w:rsidRPr="002049B7" w14:paraId="4BE6E53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035A844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850C40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C33BB08" w14:textId="77777777" w:rsidR="001E173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  <w:p w14:paraId="579AFC32" w14:textId="77777777" w:rsidR="002049B7" w:rsidRDefault="002049B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  <w:p w14:paraId="6FC9DF48" w14:textId="77777777" w:rsidR="002049B7" w:rsidRDefault="002049B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  <w:p w14:paraId="2E87B42F" w14:textId="77777777" w:rsidR="002049B7" w:rsidRDefault="002049B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  <w:p w14:paraId="27183FA0" w14:textId="77777777" w:rsidR="002049B7" w:rsidRPr="002049B7" w:rsidRDefault="002049B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84D9AB7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435442A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A849F08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CD5A9FC" w14:textId="77777777" w:rsidR="001E1737" w:rsidRPr="002049B7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2049B7" w14:paraId="20D69C2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3F533F1" w14:textId="77777777" w:rsidR="00000745" w:rsidRPr="002049B7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2049B7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2049B7" w14:paraId="6239B7D4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430C0A8" w14:textId="45BB70DA" w:rsidR="00B66554" w:rsidRPr="002049B7" w:rsidRDefault="00501C73" w:rsidP="00D76FAB">
            <w:pPr>
              <w:rPr>
                <w:rFonts w:ascii="Arial" w:hAnsi="Arial" w:cs="Arial"/>
                <w:noProof/>
              </w:rPr>
            </w:pPr>
            <w:r w:rsidRPr="002049B7">
              <w:rPr>
                <w:rFonts w:ascii="Arial" w:hAnsi="Arial" w:cs="Arial"/>
                <w:noProof/>
              </w:rPr>
              <w:drawing>
                <wp:inline distT="0" distB="0" distL="0" distR="0" wp14:anchorId="7E79ECF8" wp14:editId="20D5D0E4">
                  <wp:extent cx="7052945" cy="17729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2945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BD3FC" w14:textId="77777777" w:rsidR="00C82ABF" w:rsidRPr="002049B7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06E0340E" w14:textId="77777777" w:rsidR="00C82ABF" w:rsidRPr="002049B7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B4E2970" w14:textId="77777777" w:rsidR="00EE35D9" w:rsidRPr="002049B7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0989D54" w14:textId="77777777" w:rsidR="00D234A2" w:rsidRPr="002049B7" w:rsidRDefault="00D234A2" w:rsidP="00CF1DBE">
      <w:pPr>
        <w:jc w:val="both"/>
        <w:rPr>
          <w:rFonts w:ascii="Arial" w:hAnsi="Arial" w:cs="Arial"/>
          <w:sz w:val="22"/>
        </w:rPr>
      </w:pPr>
      <w:r w:rsidRPr="002049B7">
        <w:rPr>
          <w:rFonts w:ascii="Arial" w:hAnsi="Arial" w:cs="Arial"/>
          <w:b/>
          <w:sz w:val="22"/>
        </w:rPr>
        <w:t xml:space="preserve">NOTA: </w:t>
      </w:r>
      <w:r w:rsidRPr="002049B7">
        <w:rPr>
          <w:rFonts w:ascii="Arial" w:hAnsi="Arial" w:cs="Arial"/>
          <w:sz w:val="22"/>
        </w:rPr>
        <w:t xml:space="preserve">Las fechas de planeación establecidas en </w:t>
      </w:r>
      <w:r w:rsidR="00DE399B" w:rsidRPr="002049B7">
        <w:rPr>
          <w:rFonts w:ascii="Arial" w:hAnsi="Arial" w:cs="Arial"/>
          <w:sz w:val="22"/>
        </w:rPr>
        <w:t>este</w:t>
      </w:r>
      <w:r w:rsidRPr="002049B7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9D89214" w14:textId="77777777" w:rsidR="000C0F24" w:rsidRPr="002049B7" w:rsidRDefault="000C0F24" w:rsidP="00CF1DBE">
      <w:pPr>
        <w:jc w:val="both"/>
        <w:rPr>
          <w:rFonts w:ascii="Arial" w:hAnsi="Arial" w:cs="Arial"/>
        </w:rPr>
      </w:pPr>
    </w:p>
    <w:p w14:paraId="6468FF0D" w14:textId="77777777" w:rsidR="00E45C7F" w:rsidRPr="002049B7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049B7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277C1C" w:rsidRPr="002049B7" w14:paraId="0D97851B" w14:textId="77777777" w:rsidTr="0031230D">
        <w:tc>
          <w:tcPr>
            <w:tcW w:w="4112" w:type="dxa"/>
            <w:shd w:val="clear" w:color="auto" w:fill="A6A6A6"/>
          </w:tcPr>
          <w:p w14:paraId="2B0D843E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097154A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F189EC1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E8F6160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277C1C" w:rsidRPr="002049B7" w14:paraId="64B49892" w14:textId="77777777" w:rsidTr="0031230D">
        <w:tc>
          <w:tcPr>
            <w:tcW w:w="4112" w:type="dxa"/>
            <w:shd w:val="clear" w:color="auto" w:fill="auto"/>
          </w:tcPr>
          <w:p w14:paraId="08DA1F93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Ivan Martinez</w:t>
            </w:r>
          </w:p>
        </w:tc>
        <w:tc>
          <w:tcPr>
            <w:tcW w:w="2551" w:type="dxa"/>
            <w:shd w:val="clear" w:color="auto" w:fill="auto"/>
          </w:tcPr>
          <w:p w14:paraId="32F9F7CF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Gestión de desarrollo </w:t>
            </w:r>
          </w:p>
        </w:tc>
        <w:tc>
          <w:tcPr>
            <w:tcW w:w="1316" w:type="dxa"/>
            <w:shd w:val="clear" w:color="auto" w:fill="auto"/>
          </w:tcPr>
          <w:p w14:paraId="3AA49CE3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5526321456</w:t>
            </w:r>
          </w:p>
        </w:tc>
        <w:tc>
          <w:tcPr>
            <w:tcW w:w="2511" w:type="dxa"/>
            <w:shd w:val="clear" w:color="auto" w:fill="auto"/>
          </w:tcPr>
          <w:p w14:paraId="58237E64" w14:textId="1B0D1E97" w:rsidR="00277C1C" w:rsidRPr="002049B7" w:rsidRDefault="00501C73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5168" behindDoc="0" locked="0" layoutInCell="1" allowOverlap="1" wp14:anchorId="22B40404" wp14:editId="12A9E6EF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-39370</wp:posOffset>
                      </wp:positionV>
                      <wp:extent cx="1348105" cy="316230"/>
                      <wp:effectExtent l="48260" t="53340" r="41910" b="40005"/>
                      <wp:wrapNone/>
                      <wp:docPr id="13" name="Entrada de lápiz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48105" cy="3162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956BF" id="Entrada de lápiz 21" o:spid="_x0000_s1026" type="#_x0000_t75" style="position:absolute;margin-left:-2pt;margin-top:-3.45pt;width:106.85pt;height:2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277C1C" w:rsidRPr="002049B7" w14:paraId="2696DB11" w14:textId="77777777" w:rsidTr="0031230D">
        <w:tc>
          <w:tcPr>
            <w:tcW w:w="4112" w:type="dxa"/>
            <w:shd w:val="clear" w:color="auto" w:fill="auto"/>
          </w:tcPr>
          <w:p w14:paraId="7F4DF57F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Juan Pérez</w:t>
            </w:r>
          </w:p>
        </w:tc>
        <w:tc>
          <w:tcPr>
            <w:tcW w:w="2551" w:type="dxa"/>
            <w:shd w:val="clear" w:color="auto" w:fill="auto"/>
          </w:tcPr>
          <w:p w14:paraId="6CD00EE2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>Equipo de desarrollo de software</w:t>
            </w:r>
          </w:p>
        </w:tc>
        <w:tc>
          <w:tcPr>
            <w:tcW w:w="1316" w:type="dxa"/>
            <w:shd w:val="clear" w:color="auto" w:fill="auto"/>
          </w:tcPr>
          <w:p w14:paraId="04D7D6C9" w14:textId="77777777" w:rsidR="00277C1C" w:rsidRPr="002049B7" w:rsidRDefault="00277C1C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5563287548</w:t>
            </w:r>
          </w:p>
        </w:tc>
        <w:tc>
          <w:tcPr>
            <w:tcW w:w="2511" w:type="dxa"/>
            <w:shd w:val="clear" w:color="auto" w:fill="auto"/>
          </w:tcPr>
          <w:p w14:paraId="67579909" w14:textId="666E9122" w:rsidR="00277C1C" w:rsidRPr="002049B7" w:rsidRDefault="00501C73" w:rsidP="00277C1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6192" behindDoc="0" locked="0" layoutInCell="1" allowOverlap="1" wp14:anchorId="6F0AE21F" wp14:editId="75DE264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36830</wp:posOffset>
                      </wp:positionV>
                      <wp:extent cx="1575435" cy="386715"/>
                      <wp:effectExtent l="48895" t="52705" r="42545" b="46355"/>
                      <wp:wrapNone/>
                      <wp:docPr id="10" name="Entrada de lápiz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575435" cy="386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41A34" id="Entrada de lápiz 22" o:spid="_x0000_s1026" type="#_x0000_t75" style="position:absolute;margin-left:-1.95pt;margin-top:2.55pt;width:124.75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17645A" w:rsidRPr="002049B7" w14:paraId="7DFFE641" w14:textId="77777777" w:rsidTr="0031230D">
        <w:tc>
          <w:tcPr>
            <w:tcW w:w="4112" w:type="dxa"/>
            <w:shd w:val="clear" w:color="auto" w:fill="auto"/>
          </w:tcPr>
          <w:p w14:paraId="045EEB21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86EFD32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4F44772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A65C9EB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2049B7" w14:paraId="6965895A" w14:textId="77777777" w:rsidTr="0031230D">
        <w:tc>
          <w:tcPr>
            <w:tcW w:w="4112" w:type="dxa"/>
            <w:shd w:val="clear" w:color="auto" w:fill="auto"/>
          </w:tcPr>
          <w:p w14:paraId="5D313A0E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48D2166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47189F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3889268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2049B7" w14:paraId="50D99D72" w14:textId="77777777" w:rsidTr="0031230D">
        <w:tc>
          <w:tcPr>
            <w:tcW w:w="4112" w:type="dxa"/>
            <w:shd w:val="clear" w:color="auto" w:fill="auto"/>
          </w:tcPr>
          <w:p w14:paraId="77533F46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AF4AC1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2D39E5D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B6F1DDD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2049B7" w14:paraId="3C4ACA44" w14:textId="77777777" w:rsidTr="0031230D">
        <w:tc>
          <w:tcPr>
            <w:tcW w:w="4112" w:type="dxa"/>
            <w:shd w:val="clear" w:color="auto" w:fill="auto"/>
          </w:tcPr>
          <w:p w14:paraId="477A0969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C7E9AC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35C2DDF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589B4E" w14:textId="77777777" w:rsidR="0017645A" w:rsidRPr="002049B7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C3E5EC2" w14:textId="77777777" w:rsidR="00F86C39" w:rsidRPr="002049B7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FC5F9F7" w14:textId="77777777" w:rsidR="00F86C39" w:rsidRPr="002049B7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134922" w14:textId="77777777" w:rsidR="00503D08" w:rsidRPr="002049B7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3E94D02" w14:textId="77777777" w:rsidR="00503D08" w:rsidRPr="002049B7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83C0D48" w14:textId="77777777" w:rsidR="00503D08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D66EE7" w14:textId="77777777" w:rsidR="002049B7" w:rsidRDefault="002049B7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697566" w14:textId="77777777" w:rsidR="002049B7" w:rsidRDefault="002049B7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C9AFF6" w14:textId="77777777" w:rsidR="002049B7" w:rsidRDefault="002049B7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70250A" w14:textId="77777777" w:rsidR="002049B7" w:rsidRPr="002049B7" w:rsidRDefault="002049B7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49E512" w14:textId="77777777" w:rsidR="001A2265" w:rsidRPr="002049B7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E5C7DE" w14:textId="77777777" w:rsidR="00D234A2" w:rsidRPr="002049B7" w:rsidRDefault="00740EE6" w:rsidP="00F86C39">
      <w:pPr>
        <w:pStyle w:val="Ttulo1"/>
        <w:rPr>
          <w:rFonts w:ascii="Arial" w:hAnsi="Arial" w:cs="Arial"/>
        </w:rPr>
      </w:pPr>
      <w:bookmarkStart w:id="11" w:name="_Toc532221777"/>
      <w:r w:rsidRPr="002049B7">
        <w:rPr>
          <w:rFonts w:ascii="Arial" w:hAnsi="Arial" w:cs="Arial"/>
        </w:rPr>
        <w:t>LEVANTAMIENTO DEL REQUERIMIENTO DETALLADO</w:t>
      </w:r>
      <w:bookmarkEnd w:id="11"/>
    </w:p>
    <w:p w14:paraId="6B3171CD" w14:textId="77777777" w:rsidR="00137683" w:rsidRPr="002049B7" w:rsidRDefault="00137683" w:rsidP="00137683">
      <w:pPr>
        <w:rPr>
          <w:rFonts w:ascii="Arial" w:hAnsi="Arial" w:cs="Arial"/>
          <w:lang w:val="es-ES_tradnl" w:eastAsia="en-US"/>
        </w:rPr>
      </w:pPr>
    </w:p>
    <w:p w14:paraId="62E7C3BA" w14:textId="3F1F0268" w:rsidR="00D234A2" w:rsidRPr="002049B7" w:rsidRDefault="00D234A2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2049B7" w14:paraId="44AE996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04C92F4" w14:textId="77777777" w:rsidR="00AE4D25" w:rsidRPr="002049B7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2049B7" w14:paraId="17ED0E1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9408498" w14:textId="77777777" w:rsidR="005D0764" w:rsidRPr="002049B7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049B7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 w:rsidRPr="002049B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B2BBC8C" w14:textId="77777777" w:rsidR="005D0764" w:rsidRPr="004D7292" w:rsidRDefault="00FF22A9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D7292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5D0764" w:rsidRPr="002049B7" w14:paraId="34F604E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4364C5" w14:textId="77777777" w:rsidR="005D0764" w:rsidRPr="002049B7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07DCB88" w14:textId="6B6D42C0" w:rsidR="005D0764" w:rsidRPr="004D7292" w:rsidRDefault="00FF22A9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D7292">
              <w:rPr>
                <w:rFonts w:ascii="Arial" w:hAnsi="Arial" w:cs="Arial"/>
                <w:sz w:val="22"/>
                <w:szCs w:val="22"/>
              </w:rPr>
              <w:t>Aboga</w:t>
            </w:r>
            <w:r w:rsidR="004D7292" w:rsidRPr="004D7292">
              <w:rPr>
                <w:rFonts w:ascii="Arial" w:hAnsi="Arial" w:cs="Arial"/>
                <w:sz w:val="22"/>
                <w:szCs w:val="22"/>
              </w:rPr>
              <w:t>B</w:t>
            </w:r>
            <w:r w:rsidRPr="004D7292">
              <w:rPr>
                <w:rFonts w:ascii="Arial" w:hAnsi="Arial" w:cs="Arial"/>
                <w:sz w:val="22"/>
                <w:szCs w:val="22"/>
              </w:rPr>
              <w:t>ot</w:t>
            </w:r>
          </w:p>
        </w:tc>
      </w:tr>
      <w:tr w:rsidR="005D0764" w:rsidRPr="002049B7" w14:paraId="14BDD3A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D264231" w14:textId="77777777" w:rsidR="005D0764" w:rsidRPr="002049B7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FC647D1" w14:textId="77777777" w:rsidR="005D0764" w:rsidRPr="004D7292" w:rsidRDefault="00FF22A9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D7292">
              <w:rPr>
                <w:rFonts w:ascii="Arial" w:hAnsi="Arial" w:cs="Arial"/>
                <w:sz w:val="22"/>
                <w:szCs w:val="22"/>
              </w:rPr>
              <w:t>22</w:t>
            </w:r>
            <w:r w:rsidR="005D0764" w:rsidRPr="004D7292">
              <w:rPr>
                <w:rFonts w:ascii="Arial" w:hAnsi="Arial" w:cs="Arial"/>
                <w:sz w:val="22"/>
                <w:szCs w:val="22"/>
              </w:rPr>
              <w:t>/</w:t>
            </w:r>
            <w:r w:rsidRPr="004D7292">
              <w:rPr>
                <w:rFonts w:ascii="Arial" w:hAnsi="Arial" w:cs="Arial"/>
                <w:sz w:val="22"/>
                <w:szCs w:val="22"/>
              </w:rPr>
              <w:t>02</w:t>
            </w:r>
            <w:r w:rsidR="005D0764" w:rsidRPr="004D7292">
              <w:rPr>
                <w:rFonts w:ascii="Arial" w:hAnsi="Arial" w:cs="Arial"/>
                <w:sz w:val="22"/>
                <w:szCs w:val="22"/>
              </w:rPr>
              <w:t>/</w:t>
            </w:r>
            <w:r w:rsidRPr="004D7292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5D0764" w:rsidRPr="002049B7" w14:paraId="2F693E5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16C6B87" w14:textId="77777777" w:rsidR="005D0764" w:rsidRPr="002049B7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766020B" w14:textId="77777777" w:rsidR="005D0764" w:rsidRPr="004D7292" w:rsidRDefault="00E95DE8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D72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37683" w:rsidRPr="002049B7" w14:paraId="6C50C55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38910A7" w14:textId="77777777" w:rsidR="00137683" w:rsidRPr="002049B7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2049B7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2049B7" w14:paraId="6EF6FA7E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1AF5905" w14:textId="77777777" w:rsidR="00137683" w:rsidRPr="002049B7" w:rsidRDefault="002049B7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Se requiere que </w:t>
            </w:r>
            <w:r w:rsidR="00E95DE8" w:rsidRPr="002049B7">
              <w:rPr>
                <w:rFonts w:ascii="Arial" w:hAnsi="Arial" w:cs="Arial"/>
                <w:sz w:val="22"/>
                <w:szCs w:val="22"/>
              </w:rPr>
              <w:t>Aboga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E95DE8" w:rsidRPr="002049B7">
              <w:rPr>
                <w:rFonts w:ascii="Arial" w:hAnsi="Arial" w:cs="Arial"/>
                <w:sz w:val="22"/>
                <w:szCs w:val="22"/>
              </w:rPr>
              <w:t xml:space="preserve">ot </w:t>
            </w:r>
            <w:r w:rsidRPr="002049B7">
              <w:rPr>
                <w:rFonts w:ascii="Arial" w:hAnsi="Arial" w:cs="Arial"/>
                <w:sz w:val="22"/>
                <w:szCs w:val="22"/>
              </w:rPr>
              <w:t>automatice las</w:t>
            </w:r>
            <w:r w:rsidR="00E95DE8" w:rsidRPr="002049B7">
              <w:rPr>
                <w:rFonts w:ascii="Arial" w:hAnsi="Arial" w:cs="Arial"/>
                <w:sz w:val="22"/>
                <w:szCs w:val="22"/>
              </w:rPr>
              <w:t xml:space="preserve"> demandas de </w:t>
            </w:r>
            <w:r w:rsidRPr="002049B7">
              <w:rPr>
                <w:rFonts w:ascii="Arial" w:hAnsi="Arial" w:cs="Arial"/>
                <w:sz w:val="22"/>
                <w:szCs w:val="22"/>
              </w:rPr>
              <w:t>los</w:t>
            </w:r>
            <w:r w:rsidR="00E95DE8" w:rsidRPr="002049B7">
              <w:rPr>
                <w:rFonts w:ascii="Arial" w:hAnsi="Arial" w:cs="Arial"/>
                <w:sz w:val="22"/>
                <w:szCs w:val="22"/>
              </w:rPr>
              <w:t xml:space="preserve"> clientes, esto lo harán a través de una página web llenando un formulario</w:t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en el cual se puede realizar el pago correspondiente y que se pueda acceder desde un dispositivo móvil</w:t>
            </w:r>
            <w:r w:rsidR="00E95DE8" w:rsidRPr="002049B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AE4D25" w:rsidRPr="002049B7" w14:paraId="2AB8317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3F4A059" w14:textId="77777777" w:rsidR="00AE4D25" w:rsidRPr="002049B7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2049B7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2049B7" w14:paraId="0674B967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74DEEAD" w14:textId="4E2CD674" w:rsidR="00AE4D25" w:rsidRPr="002049B7" w:rsidRDefault="00E95DE8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Entrega de la </w:t>
            </w:r>
            <w:r w:rsidR="004D7292" w:rsidRPr="002049B7">
              <w:rPr>
                <w:rFonts w:ascii="Arial" w:hAnsi="Arial" w:cs="Arial"/>
                <w:sz w:val="22"/>
                <w:szCs w:val="22"/>
              </w:rPr>
              <w:t>página</w:t>
            </w:r>
            <w:r w:rsidRPr="002049B7">
              <w:rPr>
                <w:rFonts w:ascii="Arial" w:hAnsi="Arial" w:cs="Arial"/>
                <w:sz w:val="22"/>
                <w:szCs w:val="22"/>
              </w:rPr>
              <w:t xml:space="preserve"> web con lo solicitado por el cliente</w:t>
            </w:r>
            <w:r w:rsidR="002049B7">
              <w:rPr>
                <w:rFonts w:ascii="Arial" w:hAnsi="Arial" w:cs="Arial"/>
                <w:sz w:val="22"/>
                <w:szCs w:val="22"/>
              </w:rPr>
              <w:t xml:space="preserve"> y que realice notificaciones por correo electrónico sobre el estatus de la demanda.</w:t>
            </w:r>
          </w:p>
          <w:p w14:paraId="03CA6441" w14:textId="77777777" w:rsidR="00AE4D25" w:rsidRPr="002049B7" w:rsidRDefault="00AE4D25" w:rsidP="004627A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05AA" w:rsidRPr="002049B7" w14:paraId="6945BFF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6F96934" w14:textId="77777777" w:rsidR="004205AA" w:rsidRPr="002049B7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2049B7" w14:paraId="67491149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33E32D6B" w14:textId="77777777" w:rsidR="00097052" w:rsidRPr="002049B7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049B7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2D5239EA" w14:textId="77777777" w:rsidR="00097052" w:rsidRPr="002049B7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68489E5" w14:textId="77777777" w:rsidR="00097052" w:rsidRPr="002049B7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5AADF65" w14:textId="77777777" w:rsidR="00097052" w:rsidRPr="002049B7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2049B7" w14:paraId="7CD11D26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929176D" w14:textId="77777777" w:rsidR="00097052" w:rsidRPr="002049B7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2049B7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8749EBE" w14:textId="77777777" w:rsidR="00097052" w:rsidRPr="001161B8" w:rsidRDefault="0009705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 xml:space="preserve">Título del escenario </w:t>
            </w:r>
          </w:p>
          <w:p w14:paraId="6CFAB976" w14:textId="77777777" w:rsidR="00097052" w:rsidRPr="001161B8" w:rsidRDefault="0009705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A9C6EC" w14:textId="77777777" w:rsidR="006955B1" w:rsidRPr="001161B8" w:rsidRDefault="00097052" w:rsidP="004627A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 xml:space="preserve">Pe. </w:t>
            </w:r>
          </w:p>
          <w:p w14:paraId="31412AAB" w14:textId="77777777" w:rsidR="00097052" w:rsidRPr="001161B8" w:rsidRDefault="002049B7" w:rsidP="004627A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>Pago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C0EC148" w14:textId="77777777" w:rsidR="00097052" w:rsidRPr="001161B8" w:rsidRDefault="00937366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>Descripción de</w:t>
            </w:r>
            <w:r w:rsidR="00097052" w:rsidRPr="001161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161B8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097052" w:rsidRPr="001161B8">
              <w:rPr>
                <w:rFonts w:ascii="Arial" w:hAnsi="Arial" w:cs="Arial"/>
                <w:sz w:val="22"/>
                <w:szCs w:val="22"/>
              </w:rPr>
              <w:t xml:space="preserve">situación </w:t>
            </w:r>
            <w:r w:rsidR="00BA2025" w:rsidRPr="001161B8">
              <w:rPr>
                <w:rFonts w:ascii="Arial" w:hAnsi="Arial" w:cs="Arial"/>
                <w:sz w:val="22"/>
                <w:szCs w:val="22"/>
              </w:rPr>
              <w:t>que</w:t>
            </w:r>
            <w:r w:rsidR="00097052" w:rsidRPr="001161B8">
              <w:rPr>
                <w:rFonts w:ascii="Arial" w:hAnsi="Arial" w:cs="Arial"/>
                <w:sz w:val="22"/>
                <w:szCs w:val="22"/>
              </w:rPr>
              <w:t xml:space="preserve"> presenta el criterio de aceptación:</w:t>
            </w:r>
          </w:p>
          <w:p w14:paraId="4D19B4DB" w14:textId="77777777" w:rsidR="00184882" w:rsidRPr="001161B8" w:rsidRDefault="0018488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E3C1D42" w14:textId="77777777" w:rsidR="00097052" w:rsidRPr="001161B8" w:rsidRDefault="0009705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61B8">
              <w:rPr>
                <w:rFonts w:ascii="Arial" w:hAnsi="Arial" w:cs="Arial"/>
                <w:sz w:val="22"/>
                <w:szCs w:val="22"/>
              </w:rPr>
              <w:t>P.e</w:t>
            </w:r>
            <w:proofErr w:type="spellEnd"/>
            <w:r w:rsidRPr="001161B8">
              <w:rPr>
                <w:rFonts w:ascii="Arial" w:hAnsi="Arial" w:cs="Arial"/>
                <w:sz w:val="22"/>
                <w:szCs w:val="22"/>
              </w:rPr>
              <w:t>.:</w:t>
            </w:r>
          </w:p>
          <w:p w14:paraId="133B55CE" w14:textId="77777777" w:rsidR="00097052" w:rsidRPr="001161B8" w:rsidRDefault="002049B7" w:rsidP="00E56DE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>Si el usuario no realiza el pago se rechaza la solicitud de la demanda.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65777CE" w14:textId="77777777" w:rsidR="008E77BF" w:rsidRPr="001161B8" w:rsidRDefault="008E77BF" w:rsidP="006D15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>Cuando o en qué momento ocurre el contexto</w:t>
            </w:r>
          </w:p>
          <w:p w14:paraId="449C0DFA" w14:textId="77777777" w:rsidR="008E77BF" w:rsidRPr="001161B8" w:rsidRDefault="008E77BF" w:rsidP="006D15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1D0F821" w14:textId="77777777" w:rsidR="00184882" w:rsidRPr="001161B8" w:rsidRDefault="00184882" w:rsidP="006D15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61B8">
              <w:rPr>
                <w:rFonts w:ascii="Arial" w:hAnsi="Arial" w:cs="Arial"/>
                <w:sz w:val="22"/>
                <w:szCs w:val="22"/>
              </w:rPr>
              <w:t>P.e</w:t>
            </w:r>
            <w:proofErr w:type="spellEnd"/>
            <w:r w:rsidRPr="001161B8">
              <w:rPr>
                <w:rFonts w:ascii="Arial" w:hAnsi="Arial" w:cs="Arial"/>
                <w:sz w:val="22"/>
                <w:szCs w:val="22"/>
              </w:rPr>
              <w:t>.:</w:t>
            </w:r>
          </w:p>
          <w:p w14:paraId="38CBC854" w14:textId="5E415D51" w:rsidR="00097052" w:rsidRPr="001161B8" w:rsidRDefault="002049B7" w:rsidP="006D15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61B8">
              <w:rPr>
                <w:rFonts w:ascii="Arial" w:hAnsi="Arial" w:cs="Arial"/>
                <w:sz w:val="22"/>
                <w:szCs w:val="22"/>
              </w:rPr>
              <w:t xml:space="preserve">Cuando </w:t>
            </w:r>
            <w:r w:rsidR="004D7292" w:rsidRPr="001161B8">
              <w:rPr>
                <w:rFonts w:ascii="Arial" w:hAnsi="Arial" w:cs="Arial"/>
                <w:sz w:val="22"/>
                <w:szCs w:val="22"/>
              </w:rPr>
              <w:t>está</w:t>
            </w:r>
            <w:r w:rsidRPr="001161B8">
              <w:rPr>
                <w:rFonts w:ascii="Arial" w:hAnsi="Arial" w:cs="Arial"/>
                <w:sz w:val="22"/>
                <w:szCs w:val="22"/>
              </w:rPr>
              <w:t xml:space="preserve"> en el formulario de pago se le solicite que realice el pago</w:t>
            </w:r>
          </w:p>
        </w:tc>
      </w:tr>
      <w:tr w:rsidR="008512C0" w:rsidRPr="002049B7" w14:paraId="301C198F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D582473" w14:textId="77777777" w:rsidR="00CF06E7" w:rsidRPr="002049B7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97B547A" w14:textId="77777777" w:rsidR="00CF06E7" w:rsidRPr="002049B7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4B649A2C" w14:textId="77777777" w:rsidR="00CF06E7" w:rsidRPr="002049B7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6D7B5942" w14:textId="77777777" w:rsidR="00CF06E7" w:rsidRPr="002049B7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2049B7" w14:paraId="3976BA01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410D6209" w14:textId="77777777" w:rsidR="008F6AF7" w:rsidRPr="002049B7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2049B7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2049B7" w14:paraId="3623C2C9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ACA7DD3" w14:textId="77777777" w:rsidR="00E84444" w:rsidRPr="002049B7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549C9BD" w14:textId="77777777" w:rsidR="00E84444" w:rsidRPr="002049B7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ACD3971" w14:textId="77777777" w:rsidR="00E84444" w:rsidRPr="002049B7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E217F77" w14:textId="77777777" w:rsidR="00E84444" w:rsidRPr="002049B7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2049B7" w:rsidRPr="002049B7" w14:paraId="738956C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4F46899" w14:textId="77777777" w:rsidR="002049B7" w:rsidRPr="002049B7" w:rsidRDefault="002049B7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Ivan Martinez</w:t>
            </w:r>
          </w:p>
        </w:tc>
        <w:tc>
          <w:tcPr>
            <w:tcW w:w="2000" w:type="dxa"/>
            <w:shd w:val="clear" w:color="auto" w:fill="FFFFFF"/>
          </w:tcPr>
          <w:p w14:paraId="7F5D654F" w14:textId="77777777" w:rsidR="002049B7" w:rsidRPr="002049B7" w:rsidRDefault="002049B7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Gestión de desarrollo 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3D047C96" w14:textId="77777777" w:rsidR="002049B7" w:rsidRPr="002049B7" w:rsidRDefault="002049B7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5526321456</w:t>
            </w:r>
          </w:p>
        </w:tc>
        <w:tc>
          <w:tcPr>
            <w:tcW w:w="3286" w:type="dxa"/>
            <w:shd w:val="clear" w:color="auto" w:fill="FFFFFF"/>
          </w:tcPr>
          <w:p w14:paraId="702C6E1E" w14:textId="6F9B3908" w:rsidR="002049B7" w:rsidRPr="002049B7" w:rsidRDefault="00501C73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0F91A2D8" wp14:editId="6B13BF3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-39370</wp:posOffset>
                      </wp:positionV>
                      <wp:extent cx="1348105" cy="316230"/>
                      <wp:effectExtent l="56515" t="53340" r="43180" b="40005"/>
                      <wp:wrapNone/>
                      <wp:docPr id="9" name="Entrada de lápiz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48105" cy="3162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33716" id="Entrada de lápiz 21" o:spid="_x0000_s1026" type="#_x0000_t75" style="position:absolute;margin-left:-2pt;margin-top:-3.45pt;width:106.85pt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">
                      <v:imagedata r:id="rId26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2049B7" w:rsidRPr="002049B7" w14:paraId="6C57E5A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6D20CA4" w14:textId="77777777" w:rsidR="002049B7" w:rsidRPr="002049B7" w:rsidRDefault="002049B7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Juan Pérez</w:t>
            </w:r>
          </w:p>
        </w:tc>
        <w:tc>
          <w:tcPr>
            <w:tcW w:w="2000" w:type="dxa"/>
            <w:shd w:val="clear" w:color="auto" w:fill="FFFFFF"/>
          </w:tcPr>
          <w:p w14:paraId="733BEA62" w14:textId="77777777" w:rsidR="002049B7" w:rsidRPr="002049B7" w:rsidRDefault="002049B7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>Equipo de desarrollo de software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C9BA6B7" w14:textId="77777777" w:rsidR="002049B7" w:rsidRPr="002049B7" w:rsidRDefault="002049B7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5563287548</w:t>
            </w:r>
          </w:p>
        </w:tc>
        <w:tc>
          <w:tcPr>
            <w:tcW w:w="3286" w:type="dxa"/>
            <w:shd w:val="clear" w:color="auto" w:fill="FFFFFF"/>
          </w:tcPr>
          <w:p w14:paraId="5A5790B9" w14:textId="6F40DD47" w:rsidR="002049B7" w:rsidRPr="002049B7" w:rsidRDefault="00501C73" w:rsidP="002049B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6120FB61" wp14:editId="7D7AE8C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36830</wp:posOffset>
                      </wp:positionV>
                      <wp:extent cx="1575435" cy="386715"/>
                      <wp:effectExtent l="47625" t="47625" r="43815" b="41910"/>
                      <wp:wrapNone/>
                      <wp:docPr id="8" name="Entrada de lápiz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575435" cy="386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3CCA3" id="Entrada de lápiz 22" o:spid="_x0000_s1026" type="#_x0000_t75" style="position:absolute;margin-left:-1.95pt;margin-top:2.55pt;width:124.7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">
                      <v:imagedata r:id="rId2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5665F6" w:rsidRPr="002049B7" w14:paraId="005AC53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312B082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F0A278A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39BE1CE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E327261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665F6" w:rsidRPr="002049B7" w14:paraId="5A7C7A5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54C7785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191E70F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55A0616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A85973" w14:textId="77777777" w:rsidR="005665F6" w:rsidRPr="002049B7" w:rsidRDefault="005665F6" w:rsidP="005665F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46EA5E9" w14:textId="77777777" w:rsidR="00DD1328" w:rsidRPr="002049B7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3DFC5F8" w14:textId="77777777" w:rsidR="005B4CB8" w:rsidRPr="002049B7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BA8B57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80770C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63FD85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F01C263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8B3F75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60E5022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250004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7E8739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D167385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5A78AD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6D46A01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F36414" w14:textId="77777777" w:rsidR="005D0764" w:rsidRPr="002049B7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D534A8E" w14:textId="77777777" w:rsidR="005D0764" w:rsidRPr="002049B7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F5FE3A7" w14:textId="77777777" w:rsidR="005D0764" w:rsidRPr="002049B7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AD751A" w14:textId="77777777" w:rsidR="005D0764" w:rsidRPr="002049B7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7254F7" w14:textId="77777777" w:rsidR="00BC2005" w:rsidRPr="002049B7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E325E7E" w14:textId="77777777" w:rsidR="00517D47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601503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A12FD11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833B15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67E8086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158418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7990D1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B584C2" w14:textId="77777777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B2D05B" w14:textId="23AC33BD" w:rsidR="002049B7" w:rsidRDefault="002049B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4998FA" w14:textId="427E74F4" w:rsidR="004D7292" w:rsidRDefault="004D7292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598F15" w14:textId="45009DB3" w:rsidR="004D7292" w:rsidRDefault="004D7292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3AEB8F0" w14:textId="7BDF113F" w:rsidR="004D7292" w:rsidRDefault="004D7292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A59912" w14:textId="77777777" w:rsidR="004D7292" w:rsidRPr="002049B7" w:rsidRDefault="004D7292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0F010A6" w14:textId="77777777" w:rsidR="00CC51D2" w:rsidRPr="002049B7" w:rsidRDefault="00620BBA" w:rsidP="00CC51D2">
      <w:pPr>
        <w:pStyle w:val="Ttulo1"/>
        <w:rPr>
          <w:rFonts w:ascii="Arial" w:hAnsi="Arial" w:cs="Arial"/>
        </w:rPr>
      </w:pPr>
      <w:bookmarkStart w:id="12" w:name="_Toc532221778"/>
      <w:r w:rsidRPr="002049B7">
        <w:rPr>
          <w:rFonts w:ascii="Arial" w:hAnsi="Arial" w:cs="Arial"/>
        </w:rPr>
        <w:lastRenderedPageBreak/>
        <w:t>DISEÑO</w:t>
      </w:r>
      <w:r w:rsidR="0031108D" w:rsidRPr="002049B7">
        <w:rPr>
          <w:rFonts w:ascii="Arial" w:hAnsi="Arial" w:cs="Arial"/>
        </w:rPr>
        <w:t xml:space="preserve"> DE LA ARQUITECTURA DE SOLUCION</w:t>
      </w:r>
      <w:bookmarkEnd w:id="12"/>
      <w:r w:rsidR="0031108D" w:rsidRPr="002049B7">
        <w:rPr>
          <w:rFonts w:ascii="Arial" w:hAnsi="Arial" w:cs="Arial"/>
        </w:rPr>
        <w:t xml:space="preserve"> </w:t>
      </w:r>
    </w:p>
    <w:p w14:paraId="64BB5EC2" w14:textId="77777777" w:rsidR="00517D47" w:rsidRPr="002049B7" w:rsidRDefault="00517D47" w:rsidP="00517D47">
      <w:pPr>
        <w:rPr>
          <w:rFonts w:ascii="Arial" w:hAnsi="Arial" w:cs="Arial"/>
          <w:lang w:val="es-ES_tradnl" w:eastAsia="en-US"/>
        </w:rPr>
      </w:pPr>
    </w:p>
    <w:p w14:paraId="032F29FF" w14:textId="77777777" w:rsidR="00B7008A" w:rsidRPr="002049B7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2049B7" w14:paraId="66BD2ACD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36AD63B" w14:textId="77777777" w:rsidR="009F66F0" w:rsidRPr="002049B7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74A970EC" w14:textId="77777777" w:rsidR="009F66F0" w:rsidRPr="002049B7" w:rsidRDefault="005665F6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2049B7">
              <w:rPr>
                <w:rFonts w:ascii="Arial" w:hAnsi="Arial" w:cs="Arial"/>
                <w:color w:val="BFBFBF"/>
                <w:sz w:val="22"/>
                <w:szCs w:val="22"/>
              </w:rPr>
              <w:t>23</w:t>
            </w:r>
            <w:r w:rsidR="00585CB0" w:rsidRPr="002049B7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 w:rsidRPr="002049B7"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="00585CB0" w:rsidRPr="002049B7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 w:rsidRPr="002049B7"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235DF643" w14:textId="77777777" w:rsidR="009F66F0" w:rsidRPr="002049B7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2049B7" w14:paraId="1ACA6B1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21FD8BD" w14:textId="77777777" w:rsidR="00780520" w:rsidRPr="002049B7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2049B7" w14:paraId="109068B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27BB73C" w14:textId="77777777" w:rsidR="00780520" w:rsidRDefault="00780520" w:rsidP="004627A3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F317421" w14:textId="1B7A066B" w:rsidR="00546880" w:rsidRDefault="00501C73" w:rsidP="004627A3">
            <w:pPr>
              <w:jc w:val="center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BFBFBF"/>
                <w:sz w:val="22"/>
                <w:szCs w:val="22"/>
              </w:rPr>
              <w:drawing>
                <wp:inline distT="0" distB="0" distL="0" distR="0" wp14:anchorId="2684F2D0" wp14:editId="7733DB89">
                  <wp:extent cx="5613400" cy="310070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310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0EF13" w14:textId="77777777" w:rsidR="00546880" w:rsidRDefault="00546880" w:rsidP="004627A3">
            <w:pPr>
              <w:jc w:val="center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120AAFB" w14:textId="77777777" w:rsidR="00546880" w:rsidRPr="002049B7" w:rsidRDefault="0054688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4C3B6C" w14:textId="77777777" w:rsidR="00780520" w:rsidRPr="002049B7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2049B7" w14:paraId="26B30F3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F0DFD17" w14:textId="77777777" w:rsidR="00C464FB" w:rsidRPr="002049B7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2049B7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2049B7" w14:paraId="4BA9849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E5B3268" w14:textId="77777777" w:rsidR="00D4775A" w:rsidRPr="002049B7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2049B7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2049B7" w14:paraId="43CA6ABA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14F7EC6" w14:textId="4B96B79A" w:rsidR="00EE7D3C" w:rsidRPr="002049B7" w:rsidRDefault="00501C73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BFBFBF"/>
                <w:sz w:val="22"/>
                <w:szCs w:val="22"/>
              </w:rPr>
              <w:lastRenderedPageBreak/>
              <w:drawing>
                <wp:inline distT="0" distB="0" distL="0" distR="0" wp14:anchorId="5563CDD5" wp14:editId="5342FAA7">
                  <wp:extent cx="5438775" cy="421449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421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5271" w14:textId="77777777" w:rsidR="002F0B65" w:rsidRPr="002049B7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2049B7" w14:paraId="4702807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76D4BD2" w14:textId="77777777" w:rsidR="00C464FB" w:rsidRPr="002049B7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2049B7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2049B7" w14:paraId="478D090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6084D5F" w14:textId="77777777" w:rsidR="00BC2005" w:rsidRPr="002049B7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2049B7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2049B7" w14:paraId="14059B1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8A14C3C" w14:textId="683F694A" w:rsidR="005B5194" w:rsidRDefault="00501C73" w:rsidP="00950F0B">
            <w:pPr>
              <w:jc w:val="center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716AD5B" wp14:editId="6475E266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-9525</wp:posOffset>
                  </wp:positionV>
                  <wp:extent cx="1709420" cy="3395345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339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F64DB9" w14:textId="787C58BE" w:rsidR="00367FE0" w:rsidRDefault="004D7292" w:rsidP="00367FE0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057118" wp14:editId="21651C4B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62865</wp:posOffset>
                  </wp:positionV>
                  <wp:extent cx="1582420" cy="3074035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95899F2" wp14:editId="31B7D93D">
                  <wp:simplePos x="0" y="0"/>
                  <wp:positionH relativeFrom="column">
                    <wp:posOffset>4092575</wp:posOffset>
                  </wp:positionH>
                  <wp:positionV relativeFrom="paragraph">
                    <wp:posOffset>24765</wp:posOffset>
                  </wp:positionV>
                  <wp:extent cx="1680210" cy="312039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210" cy="312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7FE0">
              <w:t xml:space="preserve"> </w:t>
            </w:r>
          </w:p>
          <w:p w14:paraId="3A108754" w14:textId="77777777" w:rsidR="00367FE0" w:rsidRDefault="00367FE0" w:rsidP="00950F0B">
            <w:pPr>
              <w:jc w:val="center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724622E" w14:textId="77777777" w:rsidR="00367FE0" w:rsidRPr="002049B7" w:rsidRDefault="00367FE0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9D74F2F" w14:textId="77777777" w:rsidR="00BC2005" w:rsidRPr="002049B7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2049B7" w14:paraId="3083F50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61A7840" w14:textId="77777777" w:rsidR="00372D2F" w:rsidRPr="002049B7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2049B7" w14:paraId="31A7D03C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515B2BB0" w14:textId="77777777" w:rsidR="001200E2" w:rsidRPr="002049B7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2049B7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2049B7" w14:paraId="39A9FDFA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0DEC6AB6" w14:textId="77777777" w:rsidR="001200E2" w:rsidRPr="002049B7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1C68496" w14:textId="77777777" w:rsidR="001200E2" w:rsidRPr="002049B7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7D9385E" w14:textId="77777777" w:rsidR="001200E2" w:rsidRPr="002049B7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3547218" w14:textId="77777777" w:rsidR="001200E2" w:rsidRPr="002049B7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54239A" w:rsidRPr="002049B7" w14:paraId="57F6796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98131F1" w14:textId="77777777" w:rsidR="0054239A" w:rsidRPr="002049B7" w:rsidRDefault="0054239A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Ivan Martinez</w:t>
            </w:r>
          </w:p>
        </w:tc>
        <w:tc>
          <w:tcPr>
            <w:tcW w:w="2000" w:type="dxa"/>
            <w:shd w:val="clear" w:color="auto" w:fill="FFFFFF"/>
          </w:tcPr>
          <w:p w14:paraId="7C65C762" w14:textId="77777777" w:rsidR="0054239A" w:rsidRPr="002049B7" w:rsidRDefault="0054239A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 xml:space="preserve">Gestión de desarrollo 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679EFCD3" w14:textId="77777777" w:rsidR="0054239A" w:rsidRPr="002049B7" w:rsidRDefault="0054239A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5526321456</w:t>
            </w:r>
          </w:p>
        </w:tc>
        <w:tc>
          <w:tcPr>
            <w:tcW w:w="3286" w:type="dxa"/>
            <w:shd w:val="clear" w:color="auto" w:fill="FFFFFF"/>
          </w:tcPr>
          <w:p w14:paraId="59561F2A" w14:textId="6E17F8E7" w:rsidR="0054239A" w:rsidRPr="002049B7" w:rsidRDefault="00501C73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7D09B48" wp14:editId="35D9582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-39370</wp:posOffset>
                      </wp:positionV>
                      <wp:extent cx="1348105" cy="316230"/>
                      <wp:effectExtent l="56515" t="51435" r="43180" b="41910"/>
                      <wp:wrapNone/>
                      <wp:docPr id="7" name="Entrada de lápiz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48105" cy="3162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C71FA" id="Entrada de lápiz 21" o:spid="_x0000_s1026" type="#_x0000_t75" style="position:absolute;margin-left:-2pt;margin-top:-3.45pt;width:106.85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54239A" w:rsidRPr="002049B7" w14:paraId="2F33EF6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59C5AE2" w14:textId="77777777" w:rsidR="0054239A" w:rsidRPr="002049B7" w:rsidRDefault="0054239A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Juan Pérez</w:t>
            </w:r>
          </w:p>
        </w:tc>
        <w:tc>
          <w:tcPr>
            <w:tcW w:w="2000" w:type="dxa"/>
            <w:shd w:val="clear" w:color="auto" w:fill="FFFFFF"/>
          </w:tcPr>
          <w:p w14:paraId="7A574A3E" w14:textId="77777777" w:rsidR="0054239A" w:rsidRPr="002049B7" w:rsidRDefault="0054239A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sz w:val="22"/>
                <w:szCs w:val="22"/>
              </w:rPr>
              <w:t>Equipo de desarrollo de software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01C82AEE" w14:textId="77777777" w:rsidR="0054239A" w:rsidRPr="002049B7" w:rsidRDefault="0054239A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b/>
                <w:bCs/>
                <w:sz w:val="22"/>
                <w:szCs w:val="22"/>
              </w:rPr>
              <w:t>5563287548</w:t>
            </w:r>
          </w:p>
        </w:tc>
        <w:tc>
          <w:tcPr>
            <w:tcW w:w="3286" w:type="dxa"/>
            <w:shd w:val="clear" w:color="auto" w:fill="FFFFFF"/>
          </w:tcPr>
          <w:p w14:paraId="7723B06B" w14:textId="3D159F71" w:rsidR="0054239A" w:rsidRPr="002049B7" w:rsidRDefault="00501C73" w:rsidP="0054239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049B7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8E1F2D9" wp14:editId="1C42788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36830</wp:posOffset>
                      </wp:positionV>
                      <wp:extent cx="1575435" cy="386715"/>
                      <wp:effectExtent l="47625" t="55245" r="43815" b="43815"/>
                      <wp:wrapNone/>
                      <wp:docPr id="6" name="Entrada de lápiz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575435" cy="386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4D4AD" id="Entrada de lápiz 22" o:spid="_x0000_s1026" type="#_x0000_t75" style="position:absolute;margin-left:-1.95pt;margin-top:2.55pt;width:124.7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5B5194" w:rsidRPr="002049B7" w14:paraId="5748E65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6746755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AAD2010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EB3ED24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79D4410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B5194" w:rsidRPr="002049B7" w14:paraId="6A3BA543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2B8765D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9A18576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489B1C4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175AB5C" w14:textId="77777777" w:rsidR="005B5194" w:rsidRPr="002049B7" w:rsidRDefault="005B5194" w:rsidP="005B519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D3FE810" w14:textId="6C21537E" w:rsidR="001F438D" w:rsidRPr="002049B7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7B676CA" w14:textId="77777777" w:rsidR="00084D2E" w:rsidRPr="002049B7" w:rsidRDefault="00084D2E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084D2E" w:rsidRPr="002049B7" w:rsidSect="00BE71BB">
      <w:headerReference w:type="default" r:id="rId37"/>
      <w:footerReference w:type="default" r:id="rId3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50A1" w14:textId="77777777" w:rsidR="00BE0F08" w:rsidRDefault="00BE0F08" w:rsidP="00DE32EB">
      <w:pPr>
        <w:pStyle w:val="Sangranormal"/>
      </w:pPr>
      <w:r>
        <w:separator/>
      </w:r>
    </w:p>
  </w:endnote>
  <w:endnote w:type="continuationSeparator" w:id="0">
    <w:p w14:paraId="00E550B7" w14:textId="77777777" w:rsidR="00BE0F08" w:rsidRDefault="00BE0F08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03B3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A7CA1AE" w14:textId="77777777" w:rsidTr="00C67CD3">
      <w:trPr>
        <w:trHeight w:val="237"/>
      </w:trPr>
      <w:tc>
        <w:tcPr>
          <w:tcW w:w="1728" w:type="dxa"/>
          <w:vAlign w:val="center"/>
        </w:tcPr>
        <w:p w14:paraId="2FDFF086" w14:textId="77777777" w:rsidR="00E83F00" w:rsidRPr="004876B3" w:rsidRDefault="00E83F00" w:rsidP="008636A4">
          <w:pPr>
            <w:ind w:right="360"/>
            <w:rPr>
              <w:rFonts w:ascii="Tahoma" w:hAnsi="Tahoma" w:cs="Verdana"/>
              <w:sz w:val="20"/>
              <w:szCs w:val="20"/>
            </w:rPr>
          </w:pPr>
        </w:p>
      </w:tc>
      <w:tc>
        <w:tcPr>
          <w:tcW w:w="5580" w:type="dxa"/>
        </w:tcPr>
        <w:p w14:paraId="3D1B2051" w14:textId="77777777" w:rsidR="00E83F00" w:rsidRPr="004876B3" w:rsidRDefault="00E83F00" w:rsidP="001D2EBF">
          <w:pPr>
            <w:jc w:val="center"/>
            <w:rPr>
              <w:rFonts w:ascii="Tahoma" w:hAnsi="Tahoma" w:cs="Verdan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4B3A2E2" w14:textId="77777777" w:rsidR="00E83F00" w:rsidRPr="004876B3" w:rsidRDefault="00E83F00" w:rsidP="008636A4">
          <w:pPr>
            <w:jc w:val="right"/>
            <w:rPr>
              <w:rFonts w:ascii="Tahoma" w:hAnsi="Tahoma" w:cs="Verdana"/>
              <w:sz w:val="20"/>
              <w:szCs w:val="20"/>
            </w:rPr>
          </w:pPr>
        </w:p>
      </w:tc>
    </w:tr>
    <w:tr w:rsidR="00C67CD3" w:rsidRPr="004876B3" w14:paraId="16F3ED23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A534110" w14:textId="77777777" w:rsidR="00C67CD3" w:rsidRPr="004876B3" w:rsidRDefault="00C67CD3" w:rsidP="00FB46D5">
          <w:pPr>
            <w:rPr>
              <w:rFonts w:ascii="Tahoma" w:hAnsi="Tahoma" w:cs="Verdana"/>
              <w:sz w:val="20"/>
              <w:szCs w:val="20"/>
            </w:rPr>
          </w:pPr>
        </w:p>
      </w:tc>
    </w:tr>
  </w:tbl>
  <w:p w14:paraId="26DD27E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053F" w14:textId="77777777" w:rsidR="00BE0F08" w:rsidRDefault="00BE0F08" w:rsidP="00DE32EB">
      <w:pPr>
        <w:pStyle w:val="Sangranormal"/>
      </w:pPr>
      <w:r>
        <w:separator/>
      </w:r>
    </w:p>
  </w:footnote>
  <w:footnote w:type="continuationSeparator" w:id="0">
    <w:p w14:paraId="737403DC" w14:textId="77777777" w:rsidR="00BE0F08" w:rsidRDefault="00BE0F08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C0AF16D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C36CA3C" w14:textId="31A541E7" w:rsidR="00572249" w:rsidRDefault="00501C73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7728" behindDoc="0" locked="0" layoutInCell="1" allowOverlap="1" wp14:anchorId="3DCBB938" wp14:editId="6B763A3E">
                <wp:simplePos x="0" y="0"/>
                <wp:positionH relativeFrom="column">
                  <wp:posOffset>631190</wp:posOffset>
                </wp:positionH>
                <wp:positionV relativeFrom="paragraph">
                  <wp:posOffset>-72390</wp:posOffset>
                </wp:positionV>
                <wp:extent cx="1015365" cy="8763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118" t="32150" r="26822" b="323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536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CF9506A" w14:textId="77777777" w:rsidR="00572249" w:rsidRDefault="00572249" w:rsidP="00572249">
          <w:pPr>
            <w:widowControl w:val="0"/>
            <w:rPr>
              <w:noProof/>
            </w:rPr>
          </w:pPr>
        </w:p>
        <w:p w14:paraId="438ECC92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84AE39D" w14:textId="77777777" w:rsidR="00E87D59" w:rsidRPr="00F77CCF" w:rsidRDefault="00F77CCF" w:rsidP="00E87D59">
          <w:pPr>
            <w:widowControl w:val="0"/>
            <w:jc w:val="center"/>
            <w:rPr>
              <w:rFonts w:ascii="Calibri" w:hAnsi="Calibri" w:cs="Calibri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Calibri" w:hAnsi="Calibri" w:cs="Calibri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Calibri" w:hAnsi="Calibri" w:cs="Calibri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Calibri" w:hAnsi="Calibri" w:cs="Calibri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Calibri" w:hAnsi="Calibri" w:cs="Calibri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Calibri" w:hAnsi="Calibri" w:cs="Calibri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D51481F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ADCB1F2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FA37877" w14:textId="77777777" w:rsidR="00572249" w:rsidRPr="001C1446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1C1446"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PROCESO GESTIÓN DE LA INFORMACIÓN  </w:t>
          </w:r>
        </w:p>
      </w:tc>
    </w:tr>
    <w:tr w:rsidR="00DD1328" w:rsidRPr="0044395D" w14:paraId="024C11C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2488D6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4656E7A" w14:textId="77777777" w:rsidR="00DD1328" w:rsidRPr="001C1446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1C1446"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  <w:t>PROCEDIMIENTO: DESARROLLO DE SISTEMAS DE INFORMACIÓN</w:t>
          </w:r>
        </w:p>
      </w:tc>
    </w:tr>
    <w:tr w:rsidR="00DD1328" w:rsidRPr="0044395D" w14:paraId="08D01560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B53598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79FA15D" w14:textId="77777777" w:rsidR="00DD1328" w:rsidRPr="001C1446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8"/>
              <w:szCs w:val="18"/>
            </w:rPr>
          </w:pPr>
          <w:r w:rsidRPr="001C1446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="0095118A">
            <w:rPr>
              <w:rFonts w:ascii="Arial" w:hAnsi="Arial" w:cs="Arial"/>
              <w:b/>
              <w:sz w:val="18"/>
              <w:szCs w:val="18"/>
            </w:rPr>
            <w:t>001</w:t>
          </w:r>
        </w:p>
      </w:tc>
      <w:tc>
        <w:tcPr>
          <w:tcW w:w="1542" w:type="dxa"/>
          <w:shd w:val="clear" w:color="auto" w:fill="auto"/>
          <w:vAlign w:val="center"/>
        </w:tcPr>
        <w:p w14:paraId="11FE322C" w14:textId="77777777" w:rsidR="00DD1328" w:rsidRPr="001C1446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8"/>
              <w:szCs w:val="18"/>
            </w:rPr>
          </w:pPr>
          <w:r w:rsidRPr="001C1446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="00D1764B" w:rsidRPr="001C1446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FD77D1A" w14:textId="77777777" w:rsidR="001C1446" w:rsidRPr="001C1446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8"/>
              <w:szCs w:val="18"/>
            </w:rPr>
          </w:pPr>
          <w:r w:rsidRPr="001C1446">
            <w:rPr>
              <w:rFonts w:ascii="Arial" w:hAnsi="Arial" w:cs="Arial"/>
              <w:b/>
              <w:sz w:val="18"/>
              <w:szCs w:val="18"/>
            </w:rPr>
            <w:t xml:space="preserve">Fecha: </w:t>
          </w:r>
          <w:r w:rsidR="00D1764B" w:rsidRPr="001C1446">
            <w:rPr>
              <w:rFonts w:ascii="Arial" w:hAnsi="Arial" w:cs="Arial"/>
              <w:b/>
              <w:sz w:val="18"/>
              <w:szCs w:val="18"/>
            </w:rPr>
            <w:t>2</w:t>
          </w:r>
          <w:r w:rsidR="0095118A">
            <w:rPr>
              <w:rFonts w:ascii="Arial" w:hAnsi="Arial" w:cs="Arial"/>
              <w:b/>
              <w:sz w:val="18"/>
              <w:szCs w:val="18"/>
            </w:rPr>
            <w:t>3</w:t>
          </w:r>
          <w:r w:rsidR="00D1764B" w:rsidRPr="001C1446">
            <w:rPr>
              <w:rFonts w:ascii="Arial" w:hAnsi="Arial" w:cs="Arial"/>
              <w:b/>
              <w:sz w:val="18"/>
              <w:szCs w:val="18"/>
            </w:rPr>
            <w:t>/</w:t>
          </w:r>
          <w:r w:rsidR="001C1446" w:rsidRPr="001C1446">
            <w:rPr>
              <w:rFonts w:ascii="Arial" w:hAnsi="Arial" w:cs="Arial"/>
              <w:b/>
              <w:sz w:val="18"/>
              <w:szCs w:val="18"/>
            </w:rPr>
            <w:t>02</w:t>
          </w:r>
          <w:r w:rsidR="00D1764B" w:rsidRPr="001C1446">
            <w:rPr>
              <w:rFonts w:ascii="Arial" w:hAnsi="Arial" w:cs="Arial"/>
              <w:b/>
              <w:sz w:val="18"/>
              <w:szCs w:val="18"/>
            </w:rPr>
            <w:t>/20</w:t>
          </w:r>
          <w:r w:rsidR="001C1446" w:rsidRPr="001C1446">
            <w:rPr>
              <w:rFonts w:ascii="Arial" w:hAnsi="Arial" w:cs="Arial"/>
              <w:b/>
              <w:sz w:val="18"/>
              <w:szCs w:val="18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68E73458" w14:textId="77777777" w:rsidR="00DD1328" w:rsidRPr="001C1446" w:rsidRDefault="005F2B70" w:rsidP="00DD1328">
          <w:pPr>
            <w:widowControl w:val="0"/>
            <w:rPr>
              <w:rFonts w:ascii="Arial" w:hAnsi="Arial" w:cs="Arial"/>
              <w:b/>
              <w:sz w:val="18"/>
              <w:szCs w:val="18"/>
            </w:rPr>
          </w:pPr>
          <w:r w:rsidRPr="001C1446">
            <w:rPr>
              <w:rFonts w:ascii="Arial" w:hAnsi="Arial" w:cs="Arial"/>
              <w:b/>
              <w:sz w:val="18"/>
              <w:szCs w:val="18"/>
            </w:rPr>
            <w:t xml:space="preserve">Página </w:t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D1764B" w:rsidRPr="001C1446">
            <w:rPr>
              <w:rFonts w:ascii="Arial" w:hAnsi="Arial" w:cs="Arial"/>
              <w:b/>
              <w:bCs/>
              <w:noProof/>
              <w:sz w:val="18"/>
              <w:szCs w:val="18"/>
            </w:rPr>
            <w:t>9</w:t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1C1446">
            <w:rPr>
              <w:rFonts w:ascii="Arial" w:hAnsi="Arial" w:cs="Arial"/>
              <w:b/>
              <w:sz w:val="18"/>
              <w:szCs w:val="18"/>
            </w:rPr>
            <w:t xml:space="preserve"> de </w:t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D1764B" w:rsidRPr="001C1446">
            <w:rPr>
              <w:rFonts w:ascii="Arial" w:hAnsi="Arial" w:cs="Arial"/>
              <w:b/>
              <w:bCs/>
              <w:noProof/>
              <w:sz w:val="18"/>
              <w:szCs w:val="18"/>
            </w:rPr>
            <w:t>9</w:t>
          </w:r>
          <w:r w:rsidR="00DD1328" w:rsidRPr="001C1446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</w:tbl>
  <w:p w14:paraId="31D0AB97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Calibri" w:hAnsi="Calibri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Normal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Norma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Norma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Normal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Norma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Normal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Norm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Norm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Norm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Normal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Calibri" w:hAnsi="Calibri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Calibri" w:hAnsi="Calibri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Normal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Normal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Normal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Normal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Normal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Normal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Normal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Normal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Normal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Cambria" w:hAnsi="Cambria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Normal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Normal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Normal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Normal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Normal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Normal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Normal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Normal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Normal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Symbol" w:eastAsia="Norma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Calibri" w:hAnsi="Calibri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Tahoma" w:hAnsi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Calibri Light" w:eastAsia="Normal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Tahoma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Tahoma" w:hAnsi="Tahoma" w:cs="Tahoma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Tahoma" w:hAnsi="Tahoma" w:cs="Tahoma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Cambria" w:hAnsi="Cambria" w:hint="default"/>
      </w:rPr>
    </w:lvl>
  </w:abstractNum>
  <w:abstractNum w:abstractNumId="17" w15:restartNumberingAfterBreak="0">
    <w:nsid w:val="16D638EF"/>
    <w:multiLevelType w:val="hybridMultilevel"/>
    <w:tmpl w:val="EDD6DA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Calibri" w:hAnsi="Calibri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Tahoma" w:hAnsi="Tahoma" w:cs="Tahoma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Cambria" w:hAnsi="Cambria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Calibri" w:hAnsi="Calibri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Tahoma" w:hAnsi="Tahoma" w:cs="Tahoma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Cambria" w:hAnsi="Cambria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Calibri" w:hAnsi="Calibri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Tahoma" w:hAnsi="Tahoma" w:cs="Tahoma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Cambria" w:hAnsi="Cambria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Tahoma" w:hAnsi="Tahom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Tahoma" w:hAnsi="Tahom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Cambria" w:hAnsi="Cambria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Tahoma" w:hAnsi="Tahoma" w:cs="Tahoma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Cambria" w:hAnsi="Cambria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Calibri" w:hAnsi="Calibri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Tahoma" w:hAnsi="Tahoma" w:cs="Tahoma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Cambria" w:hAnsi="Cambria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Calibri" w:hAnsi="Calibri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Tahoma" w:hAnsi="Tahoma" w:cs="Tahoma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Cambria" w:hAnsi="Cambria" w:hint="default"/>
      </w:rPr>
    </w:lvl>
  </w:abstractNum>
  <w:abstractNum w:abstractNumId="23" w15:restartNumberingAfterBreak="0">
    <w:nsid w:val="2A4E3D53"/>
    <w:multiLevelType w:val="hybridMultilevel"/>
    <w:tmpl w:val="C0F2B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2FA92346"/>
    <w:multiLevelType w:val="hybridMultilevel"/>
    <w:tmpl w:val="D8E8C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6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Calibri" w:eastAsia="Normal" w:hAnsi="Calibri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8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  <w:sz w:val="20"/>
      </w:rPr>
    </w:lvl>
  </w:abstractNum>
  <w:abstractNum w:abstractNumId="29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30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Tahoma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Tahoma" w:hAnsi="Tahoma" w:cs="Tahom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Tahoma" w:hAnsi="Tahoma" w:cs="Tahom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31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  <w:sz w:val="20"/>
      </w:rPr>
    </w:lvl>
  </w:abstractNum>
  <w:abstractNum w:abstractNumId="37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Tahoma" w:hAnsi="Tahoma" w:cs="Tahoma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Cambria" w:hAnsi="Cambria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Calibri" w:hAnsi="Calibri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Tahoma" w:hAnsi="Tahoma" w:cs="Tahoma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Cambria" w:hAnsi="Cambria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Calibri" w:hAnsi="Calibri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Tahoma" w:hAnsi="Tahoma" w:cs="Tahoma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Cambria" w:hAnsi="Cambria" w:hint="default"/>
      </w:rPr>
    </w:lvl>
  </w:abstractNum>
  <w:abstractNum w:abstractNumId="38" w15:restartNumberingAfterBreak="0">
    <w:nsid w:val="66621A70"/>
    <w:multiLevelType w:val="hybridMultilevel"/>
    <w:tmpl w:val="D8061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42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E167E22"/>
    <w:multiLevelType w:val="multilevel"/>
    <w:tmpl w:val="6122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Calibri" w:hAnsi="Calibri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46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Tahoma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Calibri" w:hAnsi="Calibri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Tahoma" w:hAnsi="Tahoma" w:cs="Tahoma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Calibri" w:hAnsi="Calibri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Tahoma" w:hAnsi="Tahoma" w:cs="Tahoma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Cambria" w:hAnsi="Cambria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41"/>
  </w:num>
  <w:num w:numId="5">
    <w:abstractNumId w:val="37"/>
  </w:num>
  <w:num w:numId="6">
    <w:abstractNumId w:val="45"/>
  </w:num>
  <w:num w:numId="7">
    <w:abstractNumId w:val="18"/>
  </w:num>
  <w:num w:numId="8">
    <w:abstractNumId w:val="26"/>
  </w:num>
  <w:num w:numId="9">
    <w:abstractNumId w:val="24"/>
  </w:num>
  <w:num w:numId="10">
    <w:abstractNumId w:val="34"/>
  </w:num>
  <w:num w:numId="11">
    <w:abstractNumId w:val="11"/>
  </w:num>
  <w:num w:numId="12">
    <w:abstractNumId w:val="19"/>
  </w:num>
  <w:num w:numId="13">
    <w:abstractNumId w:val="30"/>
  </w:num>
  <w:num w:numId="14">
    <w:abstractNumId w:val="12"/>
  </w:num>
  <w:num w:numId="15">
    <w:abstractNumId w:val="13"/>
  </w:num>
  <w:num w:numId="16">
    <w:abstractNumId w:val="27"/>
  </w:num>
  <w:num w:numId="17">
    <w:abstractNumId w:val="35"/>
  </w:num>
  <w:num w:numId="18">
    <w:abstractNumId w:val="44"/>
  </w:num>
  <w:num w:numId="19">
    <w:abstractNumId w:val="40"/>
  </w:num>
  <w:num w:numId="20">
    <w:abstractNumId w:val="39"/>
  </w:num>
  <w:num w:numId="21">
    <w:abstractNumId w:val="46"/>
  </w:num>
  <w:num w:numId="22">
    <w:abstractNumId w:val="33"/>
  </w:num>
  <w:num w:numId="23">
    <w:abstractNumId w:val="32"/>
  </w:num>
  <w:num w:numId="24">
    <w:abstractNumId w:val="16"/>
  </w:num>
  <w:num w:numId="25">
    <w:abstractNumId w:val="31"/>
  </w:num>
  <w:num w:numId="26">
    <w:abstractNumId w:val="20"/>
  </w:num>
  <w:num w:numId="27">
    <w:abstractNumId w:val="29"/>
  </w:num>
  <w:num w:numId="28">
    <w:abstractNumId w:val="42"/>
  </w:num>
  <w:num w:numId="29">
    <w:abstractNumId w:val="15"/>
  </w:num>
  <w:num w:numId="30">
    <w:abstractNumId w:val="21"/>
  </w:num>
  <w:num w:numId="31">
    <w:abstractNumId w:val="36"/>
  </w:num>
  <w:num w:numId="32">
    <w:abstractNumId w:val="28"/>
  </w:num>
  <w:num w:numId="33">
    <w:abstractNumId w:val="25"/>
  </w:num>
  <w:num w:numId="34">
    <w:abstractNumId w:val="43"/>
  </w:num>
  <w:num w:numId="35">
    <w:abstractNumId w:val="38"/>
  </w:num>
  <w:num w:numId="36">
    <w:abstractNumId w:val="23"/>
  </w:num>
  <w:num w:numId="37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97BEC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1E64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1B8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4CE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2F9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1446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6526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9B7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E73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77C1C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1AFE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67FE0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B0D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87F84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292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66"/>
    <w:rsid w:val="005007AC"/>
    <w:rsid w:val="00500877"/>
    <w:rsid w:val="00501A45"/>
    <w:rsid w:val="00501C73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239A"/>
    <w:rsid w:val="005430A0"/>
    <w:rsid w:val="00543245"/>
    <w:rsid w:val="0054335F"/>
    <w:rsid w:val="00543953"/>
    <w:rsid w:val="00543D96"/>
    <w:rsid w:val="005440BC"/>
    <w:rsid w:val="0054425E"/>
    <w:rsid w:val="00544334"/>
    <w:rsid w:val="00544E6E"/>
    <w:rsid w:val="00544F40"/>
    <w:rsid w:val="0054533A"/>
    <w:rsid w:val="005455BD"/>
    <w:rsid w:val="00545FFD"/>
    <w:rsid w:val="00546649"/>
    <w:rsid w:val="00546880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65F6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194"/>
    <w:rsid w:val="005B5250"/>
    <w:rsid w:val="005B5E81"/>
    <w:rsid w:val="005B6344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5D90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41D5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1A1B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1F23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BC1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69B7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6995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1128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7B4"/>
    <w:rsid w:val="00793B90"/>
    <w:rsid w:val="007940BD"/>
    <w:rsid w:val="007960D9"/>
    <w:rsid w:val="007960E3"/>
    <w:rsid w:val="007969E7"/>
    <w:rsid w:val="00797625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460"/>
    <w:rsid w:val="007D08D7"/>
    <w:rsid w:val="007D1636"/>
    <w:rsid w:val="007D24BC"/>
    <w:rsid w:val="007D286D"/>
    <w:rsid w:val="007D2EBE"/>
    <w:rsid w:val="007D3822"/>
    <w:rsid w:val="007D38E9"/>
    <w:rsid w:val="007D399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118A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1E96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0F57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414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44DC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1833"/>
    <w:rsid w:val="00BA1D49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79F"/>
    <w:rsid w:val="00BD6DEB"/>
    <w:rsid w:val="00BD7B72"/>
    <w:rsid w:val="00BD7C7C"/>
    <w:rsid w:val="00BE009B"/>
    <w:rsid w:val="00BE0BC7"/>
    <w:rsid w:val="00BE0F08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2C6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287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87B40"/>
    <w:rsid w:val="00C907AC"/>
    <w:rsid w:val="00C921BF"/>
    <w:rsid w:val="00C9333E"/>
    <w:rsid w:val="00C94E06"/>
    <w:rsid w:val="00C966F4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4B5"/>
    <w:rsid w:val="00CC1937"/>
    <w:rsid w:val="00CC20F2"/>
    <w:rsid w:val="00CC224B"/>
    <w:rsid w:val="00CC4825"/>
    <w:rsid w:val="00CC4A86"/>
    <w:rsid w:val="00CC4DB9"/>
    <w:rsid w:val="00CC4F45"/>
    <w:rsid w:val="00CC51D2"/>
    <w:rsid w:val="00CC775D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C3C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4C25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36A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8E4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5DE8"/>
    <w:rsid w:val="00E96C85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6D1C"/>
    <w:rsid w:val="00EB7110"/>
    <w:rsid w:val="00EB7317"/>
    <w:rsid w:val="00EB7561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34E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5E06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2A9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83668A"/>
  <w15:chartTrackingRefBased/>
  <w15:docId w15:val="{6B3F8200-0809-4915-A461-A6B79B99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rmal" w:eastAsia="Normal" w:hAnsi="Normal" w:cs="Normal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Calibri Light" w:hAnsi="Calibri Light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Calibri Light" w:hAnsi="Calibri Light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Symbol" w:hAnsi="Symbol" w:cs="Symbol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Wingdings" w:hAnsi="Wingdings" w:cs="Norm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Symbol" w:hAnsi="Symbol" w:cs="Symbol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Calibri Light" w:hAnsi="Calibri Light" w:cs="Courier New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Calibri Light" w:hAnsi="Calibri Light" w:cs="Courier New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Normal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Normal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Wingdings" w:hAnsi="Wingdings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Wingdings" w:hAnsi="Wingdings" w:cs="Normal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Cambria Math" w:hAnsi="Cambria Math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Cambria Math" w:hAnsi="Cambria Math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Normal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Normal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Normal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Normal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Calibri Light" w:hAnsi="Calibri Light" w:cs="Calibri Light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Normal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Norm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Normal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Normal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Calibri Light" w:hAnsi="Calibri Light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Wingdings" w:hAnsi="Wingdings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Wingdings" w:hAnsi="Wingdings" w:cs="Norm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Normal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Normal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Normal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Courier New" w:hAnsi="Courier New" w:cs="Courier New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Cambria Math" w:hAnsi="Cambria Math" w:cs="Courier New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Cambria Math" w:hAnsi="Cambria Math" w:cs="Courier New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Courier New" w:hAnsi="Courier New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Cambria Math" w:hAnsi="Cambria Math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Symbol" w:hAnsi="Symbol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Symbol" w:hAnsi="Symbol" w:cs="Symbol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Calibri Light" w:hAnsi="Calibri Light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Calibri Light" w:hAnsi="Calibri Light" w:cs="Calibri Light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Calibri Light" w:hAnsi="Calibri Light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Calibri Light" w:hAnsi="Calibri Light" w:cs="Calibri Light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Normal"/>
    </w:rPr>
  </w:style>
  <w:style w:type="character" w:styleId="Refdenotaalpie">
    <w:name w:val="footnote reference"/>
    <w:uiPriority w:val="99"/>
    <w:rsid w:val="004224D9"/>
    <w:rPr>
      <w:rFonts w:cs="Normal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  <w:style w:type="character" w:styleId="Mencinsinresolver">
    <w:name w:val="Unresolved Mention"/>
    <w:uiPriority w:val="99"/>
    <w:semiHidden/>
    <w:unhideWhenUsed/>
    <w:rsid w:val="005B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customXml" Target="ink/ink1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customXml" Target="ink/ink10.xml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customXml" Target="ink/ink13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3:43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607 802 24575,'9'-1'0,"1"0"0,-1-1 0,1 0 0,-1 0 0,0-1 0,0 0 0,11-4 0,16-5 0,11-2 0,81-35 0,89-35 0,-173 68 0,-1-2 0,51-27 0,28-21 0,107-50 0,-207 106 0,-1-2 0,0 0 0,20-15 0,28-17 0,204-120 0,-258 152 0,0-1 0,0 0 0,-2-1 0,12-15 0,-25 29 0,0-1 0,1 1 0,-1 0 0,0 0 0,1-1 0,-1 1 0,0 0 0,0 0 0,1-1 0,-1 1 0,0 0 0,0-1 0,0 1 0,0 0 0,0-1 0,1 1 0,-1 0 0,0-1 0,0 1 0,0 0 0,0-1 0,0 1 0,0 0 0,-1-1 0,1 1 0,0 0 0,0-1 0,0 1 0,0 0 0,0-1 0,-1 1 0,1 0 0,0-1 0,-16 2 0,-18 11 0,17-1 0,0 2 0,2 0 0,-17 17 0,15-13 0,-32 23 0,-23 15 0,26-24 0,24-16 0,-33 18 0,-266 119 0,268-128 0,-46 17 0,-160 47 0,140-51 0,-172 50 0,235-71 0,27-7 0,1-1 0,-32 5 0,-128 28 0,83-17 0,-15 6 0,181-28 0,-30-3 0,-1-2 0,0-1 0,0 0 0,40-11 0,-35 7 0,171-23 0,-181 28 0,-4 1 0,0-1 0,36-8 0,-29 5 0,0 1 0,35-4 0,-36 6 0,0 0 0,49-13 0,35-10 0,4 0 0,-23-6 0,-73 26 0,0 0 0,0-2 0,-1 1 0,0-2 0,19-11 0,-80 40 0,35-17 0,0 0 0,0 0 0,0 1 0,0-1 0,1 2 0,0-1 0,0 0 0,-5 6 0,11-10 0,1 0 0,0 1 0,-1-1 0,1 0 0,0 0 0,0 0 0,-1 0 0,1 1 0,0-1 0,0 0 0,0 0 0,-1 1 0,1-1 0,0 0 0,0 0 0,0 0 0,0 1 0,0-1 0,0 0 0,-1 0 0,1 1 0,0-1 0,0 0 0,0 1 0,0-1 0,0 0 0,0 0 0,0 1 0,1-1 0,-1 0 0,0 0 0,0 1 0,0-1 0,0 0 0,0 0 0,0 1 0,1-1 0,-1 0 0,0 0 0,0 0 0,0 1 0,1-1 0,-1 0 0,19 0 0,21-10 0,35-16 0,-32 11 0,84-21 0,-110 32 0,-24 5 0,-30 8 0,-70 34 0,88-37 0,-1 1 0,-23 12 0,0 0 0,16-8 0,0-1 0,-2-1 0,-38 9 0,66-18 0,0 0 0,0 0 0,1 0 0,-1 0 0,0 0 0,0 0 0,1 0 0,-1 0 0,0 0 0,1 0 0,-1 1 0,0-1 0,1 0 0,-1 0 0,0 1 0,1-1 0,-1 0 0,1 1 0,-1-1 0,1 0 0,-1 1 0,1-1 0,-1 0 0,1 1 0,-1-1 0,1 1 0,-1-1 0,1 1 0,0-1 0,-1 2 0,2-2 0,1 1 0,-1-1 0,0 0 0,0 0 0,1 1 0,-1-1 0,0 0 0,0 0 0,1 0 0,-1 0 0,0 0 0,1 0 0,-1 0 0,0 0 0,1-1 0,-1 1 0,0 0 0,2-1 0,15-3 0,0 0 0,0-1 0,-1-1 0,0 0 0,0-1 0,20-10 0,50-14 0,-82 30 0,0 0 0,0 0 0,0 0 0,0 0 0,0 1 0,0-1 0,0 1 0,1 0 0,-1 1 0,0-1 0,0 1 0,9 1 0,-6-1 0,-1 0 0,1 0 0,0-1 0,0 0 0,9 0 0,19-6 0,0-2 0,44-13 0,-47 12 0,1-2 0,58-25 0,-66 25 0,1 0 0,0 2 0,1 0 0,29-6 0,56-17 0,-52 21 0,-34 7 0,49-14 0,-213 77 0,124-53 0,14-4 0,1-2 0,0 0 0,0-1 0,-1 1 0,1-1 0,0 1 0,-1-1 0,1 1 0,0-1 0,-1 0 0,1 0 0,-1 0 0,3-1 0,46-28 0,-106 61 0,26-13 0,-2 0 0,-1-2 0,-35 13 0,-39 15 0,146-47 0,-22-2 0,16-4 0,-29 10 0,-16 6 0,5 0 0,18-5 0,17-5 0,126-50 0,15-13 0,-98 36 0,94-28 0,-42 14 0,-26 8 0,-4 6 0,-2-3 0,95-48 0,-132 58 0,-51 25 0,-5 4 0,-7 7 0,-65 53 0,37-41 0,0 0 0,24-15 0,-2 1 0,1-1 0,-2-1 0,1 0 0,-28 11 0,-15 10 0,2-2-145,-1-3-1,-1-1 1,-78 22 0,84-29 110,-314 80-1119,339-91 1138,-390 70-1957,196-40 1226,20-12 747,16-3 0,127-14-326,-81 3 0,-21 2-157,-7 2 3262,-306-2-1,423-12-2694,18 4-84,27 1 0,22-2 0,-2-3 0,1 0 0,-1-1 0,0 0 0,0-1 0,0 0 0,0-1 0,-1 0 0,23-8 0,52-9 0,249-18 0,-211 25 0,-80 7 0,88-2 0,-80 7 0,79-8 0,-109 6 0,37-3 0,96-2 0,-12-1 0,-85 4 0,0-1 0,-37 3 0,46-2 0,-38 6 0,-22 0 0,0-1 0,0 0 0,0 0 0,0 0 0,0-1 0,-1 0 0,1-1 0,0 0 0,0 0 0,-1 0 0,14-5 0,5-2 0,-50 14 0,-307 59 0,306-60 0,-44 3 0,48-5 0,-1-1 0,1 2 0,-33 7 0,6 0 0,0-1 0,-2-2 0,1-1 0,-68 1 0,114-7 0,-1 0 0,-28 2 0,0 0 0,-44 9 0,74-11 0,-1 0 0,1 0 0,-1 0 0,1 0 0,0 0 0,-1 0 0,1 0 0,-1 0 0,1 0 0,0 0 0,-1 0 0,1 0 0,0 0 0,-1 0 0,1 0 0,-1 1 0,1-1 0,0 0 0,-1 0 0,1 0 0,0 0 0,0 1 0,-1-1 0,1 0 0,0 0 0,0 1 0,-1-1 0,1 0 0,0 0 0,0 1 0,0-1 0,0 0 0,-1 0 0,1 1 0,14 3 0,24-1 0,164-13 0,-158 7 0,117 0 50,-105 4-379,61-6 0,175-8-750,-116 7 674,31 1-299,108-7-617,213-16 1321,-339 15-193,40-1 1160,-25 1 2154,-199 13-3091,0 0-1,0 0 1,0-1-1,0 1 1,-1-1 0,1 0-1,6-1 1,-11 1-31,1 1 0,0 0 0,-1 0 0,1 0 0,-1-1 0,1 1 0,-1 0 0,1-1 0,-1 1 0,1 0 0,-1-1 0,0 1 0,1 0 0,-1-1 0,0 1 0,1-1 0,-1 1 0,0-1-1,0 1 1,1 0 0,-1-1 0,0 1 0,0-1 0,0 0 2,0 0 0,-1 0-1,1 0 1,0 0-1,-1 0 1,1 0 0,-1 0-1,0 0 1,1 0 0,-1 0-1,0 0 1,0 1-1,0-1 1,0 0 0,-1-1-1,-48-42 0,40 35 0,0-1 0,0 1 0,-2 0 0,1 1 0,-1 0 0,-1 0 0,0 1 0,-20-9 0,-47-19 0,60 25 0,1 1 0,-1 1 0,-29-9 0,-76-23 0,81 25 0,-84-21 0,68 24 0,0 1 0,-82-6 0,12 4 0,74 7 0,-93-3 0,-79 3 0,3-1 0,80 6-226,-117 3-335,236 0 531,0 1 0,-29 6 0,-37 4-41,-105 14 71,157-22 445,-48 11 1,-29 5-389,102-19-57,1 1 0,0 1 0,-1 0 0,2 0 0,-1 1 0,1 1 0,-13 6 0,25-12 0,0 1 0,0-1 0,0 0 0,0 1 0,0 0 0,0-1 0,0 1 0,0-1 0,0 1 0,1 0 0,-1 0 0,0-1 0,1 1 0,-1 0 0,0 0 0,1-1 0,-1 1 0,1 0 0,0 0 0,-1 0 0,1 0 0,0 0 0,0 0 0,0-1 0,0 3 0,0-2 0,1 0 0,0 1 0,0-1 0,0 0 0,0 0 0,0 0 0,0 0 0,0 0 0,0 0 0,0 0 0,1 0 0,-1 0 0,0 0 0,1-1 0,2 2 0,2 1 0,1-1 0,1 1 0,-1-1 0,0 0 0,1 0 0,-1-1 0,9 1 0,14 1 0,41 8 0,-40-5 0,39 3 0,198 4-707,-140-7 707,83 1 0,831-7-1959,-1036 0 2168,-4 0-111,0 0 1,1 0-1,-1 0 1,0 0 0,1 0-1,-1 0 1,0 0-1,0-1 1,1 1-1,-1-1 1,0 1-1,0-1 1,0 0-1,3-1 1,-5 2-67,0 0 0,-1-1 0,1 1-1,0 0 1,-1-1 0,1 1 0,0 0 0,-1-1 0,1 1 0,0 0-1,-1 0 1,1-1 0,-1 1 0,1 0 0,-1 0 0,1 0 0,-1-1-1,1 1 1,-1 0 0,1 0 0,-1 0 0,1 0 0,-1 0 0,1 0 0,-1 0-1,0 0 1,1 0 0,-1 0 0,1 0 0,-2 0 0,-20-2-41,-71 0 9,42 1 0,-54-5 0,-30-2 0,27 2 0,-31-1-295,-143 7 1,112 2 145,21-1-347,1 4 0,-246 33 0,99-3-401,291-34 872,-21 0 199,0 2 0,1 0 0,-36 8 0,28-5 1134,25-5-1151,0 0-1,0 1 0,1-1 1,-1 1-1,0 0 0,-6 3 0,12-4-154,1-1-1,0 0 0,-1 0 0,1 0 0,0 0 0,-1 0 0,1 0 0,0 0 0,0 0 0,-1 1 0,1-1 1,0 0-1,0 0 0,-1 0 0,1 0 0,0 1 0,0-1 0,0 0 0,-1 0 0,1 0 0,0 1 0,0-1 1,0 0-1,0 0 0,0 1 0,0-1 0,0 0 0,0 0 0,0 0 0,0 1 0,0-1 0,0 0 0,0 0 1,0 1-1,0-1 0,0 0 0,0 0 0,0 1 0,0-1 0,0 0 0,0 0 0,1 1 0,15 4 7,21 0-13,108 8-131,-1 0-437,221 17-1103,-355-29 1700,218 14-1921,-33-3 2023,251 20-1158,-216-18 654,-96-4 366,306 13-57,-375-21 2881,67 6-1,-130-7-2811,1-1 0,-1 0 0,0 1 0,0-1 0,0 0 0,1 0 0,-1 0 0,0 0 0,0 0 0,1 0 0,-1 0 0,0-1 0,0 1 0,0-1 0,5-1 0,-7 2-29,0 0 0,0 0 0,0 0 0,0-1 0,0 1 0,0 0 0,0 0 0,0 0 0,-1 0-1,1-1 1,0 1 0,0 0 0,0 0 0,0 0 0,0-1 0,0 1 0,0 0 0,-1 0 0,1 0 0,0 0 0,0 0-1,0 0 1,-1-1 0,1 1 0,0 0 0,0 0 0,0 0 0,-1 0 0,1 0 0,0 0 0,0 0 0,-1 0 0,1 0-1,0 0 1,0 0 0,-1 0 0,1 0 0,0 0 0,0 0 0,-1 0 0,1 0-144,-9-2-6653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0:06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607 802 24575,'9'-1'0,"1"0"0,-1-1 0,1 0 0,-1 0 0,0-1 0,0 0 0,11-4 0,16-5 0,11-2 0,81-35 0,89-35 0,-173 68 0,-1-2 0,51-27 0,28-21 0,107-50 0,-207 106 0,-1-2 0,0 0 0,20-15 0,28-17 0,204-120 0,-258 152 0,0-1 0,0 0 0,-2-1 0,12-15 0,-25 29 0,0-1 0,1 1 0,-1 0 0,0 0 0,1-1 0,-1 1 0,0 0 0,0 0 0,1-1 0,-1 1 0,0 0 0,0-1 0,0 1 0,0 0 0,0-1 0,1 1 0,-1 0 0,0-1 0,0 1 0,0 0 0,0-1 0,0 1 0,0 0 0,-1-1 0,1 1 0,0 0 0,0-1 0,0 1 0,0 0 0,0-1 0,-1 1 0,1 0 0,0-1 0,-16 2 0,-18 11 0,17-1 0,0 2 0,2 0 0,-17 17 0,15-13 0,-32 23 0,-23 15 0,26-24 0,24-16 0,-33 18 0,-266 119 0,268-128 0,-46 17 0,-160 47 0,140-51 0,-172 50 0,235-71 0,27-7 0,1-1 0,-32 5 0,-128 28 0,83-17 0,-15 6 0,181-28 0,-30-3 0,-1-2 0,0-1 0,0 0 0,40-11 0,-35 7 0,171-23 0,-181 28 0,-4 1 0,0-1 0,36-8 0,-29 5 0,0 1 0,35-4 0,-36 6 0,0 0 0,49-13 0,35-10 0,4 0 0,-23-6 0,-73 26 0,0 0 0,0-2 0,-1 1 0,0-2 0,19-11 0,-80 40 0,35-17 0,0 0 0,0 0 0,0 1 0,0-1 0,1 2 0,0-1 0,0 0 0,-5 6 0,11-10 0,1 0 0,0 1 0,-1-1 0,1 0 0,0 0 0,0 0 0,-1 0 0,1 1 0,0-1 0,0 0 0,0 0 0,-1 1 0,1-1 0,0 0 0,0 0 0,0 0 0,0 1 0,0-1 0,0 0 0,-1 0 0,1 1 0,0-1 0,0 0 0,0 1 0,0-1 0,0 0 0,0 0 0,0 1 0,1-1 0,-1 0 0,0 0 0,0 1 0,0-1 0,0 0 0,0 0 0,0 1 0,1-1 0,-1 0 0,0 0 0,0 0 0,0 1 0,1-1 0,-1 0 0,19 0 0,21-10 0,35-16 0,-32 11 0,84-21 0,-110 32 0,-24 5 0,-30 8 0,-70 34 0,88-37 0,-1 1 0,-23 12 0,0 0 0,16-8 0,0-1 0,-2-1 0,-38 9 0,66-18 0,0 0 0,0 0 0,1 0 0,-1 0 0,0 0 0,0 0 0,1 0 0,-1 0 0,0 0 0,1 0 0,-1 1 0,0-1 0,1 0 0,-1 0 0,0 1 0,1-1 0,-1 0 0,1 1 0,-1-1 0,1 0 0,-1 1 0,1-1 0,-1 0 0,1 1 0,-1-1 0,1 1 0,-1-1 0,1 1 0,0-1 0,-1 2 0,2-2 0,1 1 0,-1-1 0,0 0 0,0 0 0,1 1 0,-1-1 0,0 0 0,0 0 0,1 0 0,-1 0 0,0 0 0,1 0 0,-1 0 0,0 0 0,1-1 0,-1 1 0,0 0 0,2-1 0,15-3 0,0 0 0,0-1 0,-1-1 0,0 0 0,0-1 0,20-10 0,50-14 0,-82 30 0,0 0 0,0 0 0,0 0 0,0 0 0,0 1 0,0-1 0,0 1 0,1 0 0,-1 1 0,0-1 0,0 1 0,9 1 0,-6-1 0,-1 0 0,1 0 0,0-1 0,0 0 0,9 0 0,19-6 0,0-2 0,44-13 0,-47 12 0,1-2 0,58-25 0,-66 25 0,1 0 0,0 2 0,1 0 0,29-6 0,56-17 0,-52 21 0,-34 7 0,49-14 0,-213 77 0,124-53 0,14-4 0,1-2 0,0 0 0,0-1 0,-1 1 0,1-1 0,0 1 0,-1-1 0,1 1 0,0-1 0,-1 0 0,1 0 0,-1 0 0,3-1 0,46-28 0,-106 61 0,26-13 0,-2 0 0,-1-2 0,-35 13 0,-39 15 0,146-47 0,-22-2 0,16-4 0,-29 10 0,-16 6 0,5 0 0,18-5 0,17-5 0,126-50 0,15-13 0,-98 36 0,94-28 0,-42 14 0,-26 8 0,-4 6 0,-2-3 0,95-48 0,-132 58 0,-51 25 0,-5 4 0,-7 7 0,-65 53 0,37-41 0,0 0 0,24-15 0,-2 1 0,1-1 0,-2-1 0,1 0 0,-28 11 0,-15 10 0,2-2-145,-1-3-1,-1-1 1,-78 22 0,84-29 110,-314 80-1119,339-91 1138,-390 70-1957,196-40 1226,20-12 747,16-3 0,127-14-326,-81 3 0,-21 2-157,-7 2 3262,-306-2-1,423-12-2694,18 4-84,27 1 0,22-2 0,-2-3 0,1 0 0,-1-1 0,0 0 0,0-1 0,0 0 0,0-1 0,-1 0 0,23-8 0,52-9 0,249-18 0,-211 25 0,-80 7 0,88-2 0,-80 7 0,79-8 0,-109 6 0,37-3 0,96-2 0,-12-1 0,-85 4 0,0-1 0,-37 3 0,46-2 0,-38 6 0,-22 0 0,0-1 0,0 0 0,0 0 0,0 0 0,0-1 0,-1 0 0,1-1 0,0 0 0,0 0 0,-1 0 0,14-5 0,5-2 0,-50 14 0,-307 59 0,306-60 0,-44 3 0,48-5 0,-1-1 0,1 2 0,-33 7 0,6 0 0,0-1 0,-2-2 0,1-1 0,-68 1 0,114-7 0,-1 0 0,-28 2 0,0 0 0,-44 9 0,74-11 0,-1 0 0,1 0 0,-1 0 0,1 0 0,0 0 0,-1 0 0,1 0 0,-1 0 0,1 0 0,0 0 0,-1 0 0,1 0 0,0 0 0,-1 0 0,1 0 0,-1 1 0,1-1 0,0 0 0,-1 0 0,1 0 0,0 0 0,0 1 0,-1-1 0,1 0 0,0 0 0,0 1 0,-1-1 0,1 0 0,0 0 0,0 1 0,0-1 0,0 0 0,-1 0 0,1 1 0,14 3 0,24-1 0,164-13 0,-158 7 0,117 0 50,-105 4-379,61-6 0,175-8-750,-116 7 674,31 1-299,108-7-617,213-16 1321,-339 15-193,40-1 1160,-25 1 2154,-199 13-3091,0 0-1,0 0 1,0-1-1,0 1 1,-1-1 0,1 0-1,6-1 1,-11 1-31,1 1 0,0 0 0,-1 0 0,1 0 0,-1-1 0,1 1 0,-1 0 0,1-1 0,-1 1 0,1 0 0,-1-1 0,0 1 0,1 0 0,-1-1 0,0 1 0,1-1 0,-1 1 0,0-1-1,0 1 1,1 0 0,-1-1 0,0 1 0,0-1 0,0 0 2,0 0 0,-1 0-1,1 0 1,0 0-1,-1 0 1,1 0 0,-1 0-1,0 0 1,1 0 0,-1 0-1,0 0 1,0 1-1,0-1 1,0 0 0,-1-1-1,-48-42 0,40 35 0,0-1 0,0 1 0,-2 0 0,1 1 0,-1 0 0,-1 0 0,0 1 0,-20-9 0,-47-19 0,60 25 0,1 1 0,-1 1 0,-29-9 0,-76-23 0,81 25 0,-84-21 0,68 24 0,0 1 0,-82-6 0,12 4 0,74 7 0,-93-3 0,-79 3 0,3-1 0,80 6-226,-117 3-335,236 0 531,0 1 0,-29 6 0,-37 4-41,-105 14 71,157-22 445,-48 11 1,-29 5-389,102-19-57,1 1 0,0 1 0,-1 0 0,2 0 0,-1 1 0,1 1 0,-13 6 0,25-12 0,0 1 0,0-1 0,0 0 0,0 1 0,0 0 0,0-1 0,0 1 0,0-1 0,0 1 0,1 0 0,-1 0 0,0-1 0,1 1 0,-1 0 0,0 0 0,1-1 0,-1 1 0,1 0 0,0 0 0,-1 0 0,1 0 0,0 0 0,0 0 0,0-1 0,0 3 0,0-2 0,1 0 0,0 1 0,0-1 0,0 0 0,0 0 0,0 0 0,0 0 0,0 0 0,0 0 0,0 0 0,1 0 0,-1 0 0,0 0 0,1-1 0,2 2 0,2 1 0,1-1 0,1 1 0,-1-1 0,0 0 0,1 0 0,-1-1 0,9 1 0,14 1 0,41 8 0,-40-5 0,39 3 0,198 4-707,-140-7 707,83 1 0,831-7-1959,-1036 0 2168,-4 0-111,0 0 1,1 0-1,-1 0 1,0 0 0,1 0-1,-1 0 1,0 0-1,0-1 1,1 1-1,-1-1 1,0 1-1,0-1 1,0 0-1,3-1 1,-5 2-67,0 0 0,-1-1 0,1 1-1,0 0 1,-1-1 0,1 1 0,0 0 0,-1-1 0,1 1 0,0 0-1,-1 0 1,1-1 0,-1 1 0,1 0 0,-1 0 0,1 0 0,-1-1-1,1 1 1,-1 0 0,1 0 0,-1 0 0,1 0 0,-1 0 0,1 0 0,-1 0-1,0 0 1,1 0 0,-1 0 0,1 0 0,-2 0 0,-20-2-41,-71 0 9,42 1 0,-54-5 0,-30-2 0,27 2 0,-31-1-295,-143 7 1,112 2 145,21-1-347,1 4 0,-246 33 0,99-3-401,291-34 872,-21 0 199,0 2 0,1 0 0,-36 8 0,28-5 1134,25-5-1151,0 0-1,0 1 0,1-1 1,-1 1-1,0 0 0,-6 3 0,12-4-154,1-1-1,0 0 0,-1 0 0,1 0 0,0 0 0,-1 0 0,1 0 0,0 0 0,0 0 0,-1 1 0,1-1 1,0 0-1,0 0 0,-1 0 0,1 0 0,0 1 0,0-1 0,0 0 0,-1 0 0,1 0 0,0 1 0,0-1 1,0 0-1,0 0 0,0 1 0,0-1 0,0 0 0,0 0 0,0 0 0,0 1 0,0-1 0,0 0 0,0 0 1,0 1-1,0-1 0,0 0 0,0 0 0,0 1 0,0-1 0,0 0 0,0 0 0,1 1 0,15 4 7,21 0-13,108 8-131,-1 0-437,221 17-1103,-355-29 1700,218 14-1921,-33-3 2023,251 20-1158,-216-18 654,-96-4 366,306 13-57,-375-21 2881,67 6-1,-130-7-2811,1-1 0,-1 0 0,0 1 0,0-1 0,0 0 0,1 0 0,-1 0 0,0 0 0,0 0 0,1 0 0,-1 0 0,0-1 0,0 1 0,0-1 0,5-1 0,-7 2-29,0 0 0,0 0 0,0 0 0,0-1 0,0 1 0,0 0 0,0 0 0,0 0 0,-1 0-1,1-1 1,0 1 0,0 0 0,0 0 0,0 0 0,0-1 0,0 1 0,0 0 0,-1 0 0,1 0 0,0 0 0,0 0-1,0 0 1,-1-1 0,1 1 0,0 0 0,0 0 0,0 0 0,-1 0 0,1 0 0,0 0 0,0 0 0,-1 0 0,1 0-1,0 0 1,0 0 0,-1 0 0,1 0 0,0 0 0,0 0 0,-1 0 0,1 0-144,-9-2-6653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0:06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440 672 24575,'9'-1'0,"-1"-1"0,1 0 0,-1-1 0,0 0 0,0 0 0,0 0 0,10-7 0,2 0 0,8-2 0,-9 4 0,-1-1 0,1 0 0,32-24 0,30-23 0,-56 41 0,-2-1 0,0-1 0,22-21 0,11-14 0,-33 32 0,-2-1 0,0 0 0,31-42 0,0-28 0,-36 52 0,-14 34 0,-1 0 0,1 1 0,0-1 0,0 0 0,0 0 0,1 1 0,0-1 0,5-5 0,16-12 0,8-11 0,-32 33 0,1-1 0,-1 1 0,0 0 0,1 0 0,-1 0 0,0-1 0,0 1 0,0 0 0,1 0 0,-1 0 0,0-1 0,0 1 0,0 0 0,0-1 0,1 1 0,-1 0 0,0 0 0,0-1 0,0 1 0,0 0 0,0-1 0,0 1 0,0 0 0,0-1 0,0 1 0,0 0 0,0 0 0,0-1 0,0 1 0,0 0 0,0-1 0,0 1 0,0 0 0,0 0 0,-1-1 0,1 1 0,0 0 0,0-1 0,0 1 0,0 0 0,-1 0 0,1-1 0,-16 4 0,-17 12 0,-31 23 0,-130 58 0,9-6 0,90-43 0,23-11 0,-2-3 0,-131 39 0,65-30 0,108-33 0,21-6 0,1 0 0,0 0 0,0 1 0,0 0 0,-17 10 0,27-14 0,0 0 0,0 0 0,-1 0 0,1 0 0,0 0 0,0 0 0,0 0 0,-1 1 0,1-1 0,0 0 0,0 0 0,0 0 0,0 0 0,-1 0 0,1 1 0,0-1 0,0 0 0,0 0 0,0 0 0,0 1 0,0-1 0,0 0 0,0 0 0,-1 0 0,1 1 0,0-1 0,0 0 0,0 0 0,0 0 0,0 1 0,0-1 0,0 0 0,0 0 0,0 1 0,1-1 0,-1 0 0,0 0 0,0 0 0,0 1 0,0-1 0,0 0 0,0 0 0,0 0 0,0 0 0,1 1 0,-1-1 0,0 0 0,14 6 0,17-2 0,-2-2 0,1-1 0,-1-2 0,0-1 0,44-8 0,-43 3 0,0 2 0,1 0 0,0 2 0,34 1 0,-45 1 0,-1-1 0,0 0 0,30-9 0,-29 6 0,0 1 0,41-3 0,11-1 0,-52 5 0,37-2 0,-13 3 0,-1-2 0,65-15 0,31-3 0,-180 23 0,28-1 0,0 0 0,1 0 0,-1 1 0,0 0 0,1 1 0,-1 1 0,1 0 0,-12 5 0,8-2 0,0-1 0,0 0 0,-23 3 0,-11 3 0,-18 11 0,45-13 0,-1-1 0,0-1 0,-30 4 0,38-7 0,25 1 0,26 2 0,-21-7 0,0 0 0,0-2 0,1 1 0,-2-2 0,1 0 0,0 0 0,0-1 0,-1-1 0,24-11 0,-19 10 0,0 1 0,1 0 0,-1 2 0,1 0 0,24 0 0,-18-1 0,1 0 0,36-12 0,-38 9 0,1 1 0,44-5 0,-37 7 0,41-10 0,17-1 0,65-4 0,-100 6 0,-41 9 0,1 0 0,-1 1 0,1 1 0,22-1 0,9 1 0,68-12 0,17 0 0,-129 13 0,0 1 0,0 0 0,0 0 0,0 0 0,0 0 0,0 1 0,0-1 0,0 1 0,0-1 0,0 1 0,0 0 0,0-1 0,0 1 0,0 0 0,3 2 0,-5-2 0,0-1 0,1 0 0,-1 1 0,0-1 0,0 0 0,0 1 0,1-1 0,-1 0 0,0 1 0,0-1 0,0 0 0,0 1 0,0-1 0,0 1 0,0-1 0,0 0 0,0 1 0,0-1 0,0 0 0,0 1 0,0-1 0,0 1 0,0-1 0,0 0 0,0 1 0,-1-1 0,1 0 0,0 1 0,0-1 0,-18 14 0,-185 90 0,202-104 0,1 0 0,-1 0 0,1 0 0,-1 0 0,0 0 0,1 0 0,-1 1 0,1-1 0,-1 0 0,0 1 0,1-1 0,-1 0 0,1 1 0,-1-1 0,1 1 0,-1-1 0,1 0 0,0 1 0,-1-1 0,1 1 0,-1-1 0,1 1 0,0 0 0,0-1 0,-1 1 0,1-1 0,0 1 0,0 0 0,-1 0 0,2 0 0,0 0 0,0-1 0,0 1 0,0 0 0,0-1 0,0 1 0,0-1 0,0 0 0,0 1 0,0-1 0,0 0 0,0 1 0,0-1 0,2 0 0,46 3 0,-14-6 0,0 0 0,44-12 0,-78 15 0,85-11 0,-59 9 0,-9-2 0,-26-1 0,-30-1 0,4 7 0,0 2 0,0 2 0,0 1 0,-39 12 0,33-8 0,-45 8 0,-75 21 0,147-35 0,0-1 0,-1-1 0,1 0 0,-1-1 0,-24-1 0,52-2 0,1 0 0,-1-1 0,0 0 0,0-2 0,0 1 0,-1-2 0,1 1 0,16-11 0,-9 5 0,0 1 0,1 2 0,25-8 0,16 2 0,92-35 0,-145 42 0,-13 4 0,-22 7 0,-87 44 0,30-16 0,-103 25 0,61-22 0,-22-3 0,225-30 0,-47-6 0,0-2 0,-1-1 0,58-22 0,21-5 0,351-62-958,-250 63 958,-134 21 0,39-5 0,-20 2 102,-68 9 35,0 2 0,46-2 1,-68 6-54,-3 0-51,0 0 0,0 0-1,0 0 1,0 0 0,0-1 0,0 1-1,0-1 1,0 1 0,-1-1 0,6-2-1,-8 3-32,0-1 0,0 1 0,0 0 0,-1-1 0,1 1 0,0 0 0,0-1 0,0 1 0,0 0 0,-1 0 0,1-1 0,0 1 0,0 0 0,0 0 0,-1-1 0,1 1 0,0 0 0,-1 0 0,1 0 0,0-1 0,0 1 0,-1 0 0,1 0 0,0 0 0,-1 0 0,1 0 0,0 0 0,-1 0 0,1 0 0,0 0 0,-1 0 0,1 0 0,0 0 0,-1 0 0,1 0 0,0 0 0,-1 0 0,0 0 0,-17-3 0,-206 3 0,152 7 0,-48 2 0,71-6-141,0 1 0,-57 13 0,54-8-44,-81 5 0,-54 3-546,28-1 159,-15-2 581,-81 3-566,141-9 418,-11 0 2413,148-8-2189,1 0 0,0-2 0,-1 0 0,0-1-1,45-13 1,-17 1-85,99-15 0,-111 23 0,16-1 0,40-8 0,-69 11 11,0 0 0,28 0 0,37-6-177,182-33-503,-11 12 669,-177 26 362,-56 5-142,40-7 0,-46 5-220,-13 2 0,0 0 0,0 0 0,-1-1 0,1 0 0,10-4 0,-19 5 0,0 1 0,0-1 0,0 1 0,0-1 0,0 0 0,1 1 0,-1-1 0,-1 0 0,1 0 0,0 0 0,0 0 0,0 0 0,0 0 0,0 0 0,-1 0 0,1 0 0,-1 0 0,1 0 0,-1 0 0,1 0 0,-1 0 0,1-1 0,-1 1 0,0 0 0,0 0 0,0-1 0,0 1 0,0 0 0,0 0 0,0-1 0,0 1 0,0 0 0,-1 0 0,1 0 0,0-1 0,-1 1 0,1 0 0,-1 0 0,1 0 0,-1 0 0,0 0 0,1 0 0,-1 0 0,0 0 0,-2-2 0,1 1 0,1 0 0,-1 0 0,-1 0 0,1 1 0,0-1 0,0 0 0,-1 1 0,1-1 0,-1 1 0,1 0 0,-1 0 0,0 0 0,1 0 0,-1 0 0,0 1 0,0-1 0,0 1 0,-3 0 0,-58 0 0,39 2 0,-7-3 0,-42-6 0,-29 0 0,-951 7 0,1051 0 0,0 1 0,0-1 0,0 1 0,0-1 0,0 1 0,0 0 0,0 0 0,1 0 0,-1 0 0,0 1 0,-2 1 0,4-3 0,1 1 0,-1-1 0,1 1 0,-1-1 0,1 0 0,0 1 0,-1-1 0,1 1 0,-1-1 0,1 1 0,0-1 0,0 1 0,-1-1 0,1 1 0,0-1 0,0 1 0,0-1 0,-1 1 0,1 0 0,0-1 0,0 1 0,0-1 0,0 2 0,1-1 0,-1 0 0,1 0 0,-1 0 0,1 0 0,-1-1 0,1 1 0,0 0 0,0 0 0,-1 0 0,1-1 0,0 1 0,0 0 0,0 0 0,0-1 0,0 1 0,0-1 0,1 1 0,22 9 0,0-1 0,0-2 0,1 0 0,-1-2 0,44 5 0,12 3 0,-26-6 0,1-2 0,0-2 0,74-5 0,-22 0 0,1537 2 0,-1650 5 0,0-1 0,0 0 0,0 0 0,-10 5 0,-118 61 0,-66 34 0,76-50 0,6-8 0,102-39 0,0-1 0,-1-1 0,0-1 0,0 0 0,-25 3 0,40-7 0,0 0 0,0 0 0,0 0 0,0 0 0,0 1 0,0-1 0,0 1 0,0 0 0,0-1 0,0 1 0,0 0 0,-2 2 0,8 1 0,16-1 0,-16-3 0,0 0 0,1 1 0,-1 0 0,0 0 0,1 0 0,-1 1 0,0-1 0,0 1 0,0 0 0,0 0 0,-1 0 0,1 1 0,0-1 0,-1 1 0,0 0 0,0 0 0,0 0 0,0 1 0,0-1 0,0 0 0,-1 1 0,0 0 0,2 4 0,6 11 0,-2 1 0,0 1 0,7 32 0,3 3 0,-9-26 0,12 60 0,-15-56 0,14 40 0,-19-70 0,1 0 0,0 0 0,0 0 0,0 0 0,1 0 0,-1 0 0,6 5 0,-10-16 0,0-1 0,0 1 0,1-1 0,0 1 0,1-1 0,-1 1 0,2-10 0,-1 6 0,0-52 0,1 38 0,-1-1 0,-1 1 0,-1 0 0,-6-26 0,5 33 0,0 0 0,1 0 0,2-31 0,0 30 0,0 0 0,-2 1 0,-4-28 0,-2-13 0,8 48 0,-1 1 0,0 0 0,-1 0 0,0 0 0,-1 0 0,-6-15 0,-4-14 0,11 31 0,0 0 0,-1 1 0,0-1 0,-6-12 0,7 18 0,1 0 0,-1 0 0,0 0 0,1 0 0,-1 0 0,0 1 0,0-1 0,0 1 0,0-1 0,0 1 0,-1 0 0,1-1 0,0 1 0,-1 0 0,1 1 0,0-1 0,-1 0 0,1 1 0,-5-1 0,-33-4 0,-81-5 0,105 9 0,0 2 0,-1 0 0,1 1 0,0 0 0,-24 8 0,-113 25 0,126-29 0,-230 52 0,-71 25 0,106-8 0,162-56 0,-16 5 0,70-22 0,1 1 0,-1 0 0,1 0 0,0 0 0,0 1 0,0-1 0,0 1 0,1 0 0,-1 1 0,-3 5 0,7-10 0,1 1 0,-1 0 0,1 0 0,-1 0 0,1-1 0,-1 1 0,1 0 0,0 0 0,0 0 0,-1 0 0,1 0 0,0 0 0,0 0 0,0 0 0,0 0 0,0 0 0,0 0 0,0 0 0,0-1 0,1 1 0,-1 0 0,0 0 0,0 0 0,1 1 0,1 0 0,-1 0 0,0 0 0,1 0 0,0 0 0,-1 0 0,1 0 0,0-1 0,0 1 0,3 1 0,1 1 0,0-1 0,1 1 0,-1-2 0,0 1 0,1-1 0,9 2 0,84 8-758,1-5 0,135-7 0,-100-1 381,-62 1 377,117-16 0,-8-3 0,29-5 0,33-1-1393,-32 6 276,48-8 459,30-4-848,-239 24 1489,58 1 0,-67 6 298,0-3 1,65-12-1,-84 11 511,-1 1 0,1 1 0,28 1 0,-24 1 286,43-6 0,-39-6-347,-32 11-721,1 1 1,-1 0 0,0 0 0,1 0 0,-1 0 0,0-1-1,0 1 1,1 0 0,-1 0 0,0 0 0,0-1 0,1 1-1,-1 0 1,0-1 0,0 1 0,0 0 0,0 0 0,1-1-1,-1 1 1,0 0 0,0-1 0,0 1 0,0 0 0,0-1 0,0 1-1,0 0 1,0-1 0,0 1 0,0-1 0,-1 0-3,1 1 0,-1-1 0,0 1 0,0-1 0,0 1 0,0-1 0,0 1-1,1-1 1,-1 1 0,0 0 0,0-1 0,0 1 0,0 0 0,0 0 0,0 0 0,-2 0 0,-35-4-8,0 2 0,-55 4 0,14 0 0,-99-2-1365,164 0-5461</inkml:trace>
  <inkml:trace contextRef="#ctx0" brushRef="#br0" timeOffset="1">4352 25 24575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0:06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607 802 24575,'9'-1'0,"1"0"0,-1-1 0,1 0 0,-1 0 0,0-1 0,0 0 0,11-4 0,16-5 0,11-2 0,81-35 0,89-35 0,-173 68 0,-1-2 0,51-27 0,28-21 0,107-50 0,-207 106 0,-1-2 0,0 0 0,20-15 0,28-17 0,204-120 0,-258 152 0,0-1 0,0 0 0,-2-1 0,12-15 0,-25 29 0,0-1 0,1 1 0,-1 0 0,0 0 0,1-1 0,-1 1 0,0 0 0,0 0 0,1-1 0,-1 1 0,0 0 0,0-1 0,0 1 0,0 0 0,0-1 0,1 1 0,-1 0 0,0-1 0,0 1 0,0 0 0,0-1 0,0 1 0,0 0 0,-1-1 0,1 1 0,0 0 0,0-1 0,0 1 0,0 0 0,0-1 0,-1 1 0,1 0 0,0-1 0,-16 2 0,-18 11 0,17-1 0,0 2 0,2 0 0,-17 17 0,15-13 0,-32 23 0,-23 15 0,26-24 0,24-16 0,-33 18 0,-266 119 0,268-128 0,-46 17 0,-160 47 0,140-51 0,-172 50 0,235-71 0,27-7 0,1-1 0,-32 5 0,-128 28 0,83-17 0,-15 6 0,181-28 0,-30-3 0,-1-2 0,0-1 0,0 0 0,40-11 0,-35 7 0,171-23 0,-181 28 0,-4 1 0,0-1 0,36-8 0,-29 5 0,0 1 0,35-4 0,-36 6 0,0 0 0,49-13 0,35-10 0,4 0 0,-23-6 0,-73 26 0,0 0 0,0-2 0,-1 1 0,0-2 0,19-11 0,-80 40 0,35-17 0,0 0 0,0 0 0,0 1 0,0-1 0,1 2 0,0-1 0,0 0 0,-5 6 0,11-10 0,1 0 0,0 1 0,-1-1 0,1 0 0,0 0 0,0 0 0,-1 0 0,1 1 0,0-1 0,0 0 0,0 0 0,-1 1 0,1-1 0,0 0 0,0 0 0,0 0 0,0 1 0,0-1 0,0 0 0,-1 0 0,1 1 0,0-1 0,0 0 0,0 1 0,0-1 0,0 0 0,0 0 0,0 1 0,1-1 0,-1 0 0,0 0 0,0 1 0,0-1 0,0 0 0,0 0 0,0 1 0,1-1 0,-1 0 0,0 0 0,0 0 0,0 1 0,1-1 0,-1 0 0,19 0 0,21-10 0,35-16 0,-32 11 0,84-21 0,-110 32 0,-24 5 0,-30 8 0,-70 34 0,88-37 0,-1 1 0,-23 12 0,0 0 0,16-8 0,0-1 0,-2-1 0,-38 9 0,66-18 0,0 0 0,0 0 0,1 0 0,-1 0 0,0 0 0,0 0 0,1 0 0,-1 0 0,0 0 0,1 0 0,-1 1 0,0-1 0,1 0 0,-1 0 0,0 1 0,1-1 0,-1 0 0,1 1 0,-1-1 0,1 0 0,-1 1 0,1-1 0,-1 0 0,1 1 0,-1-1 0,1 1 0,-1-1 0,1 1 0,0-1 0,-1 2 0,2-2 0,1 1 0,-1-1 0,0 0 0,0 0 0,1 1 0,-1-1 0,0 0 0,0 0 0,1 0 0,-1 0 0,0 0 0,1 0 0,-1 0 0,0 0 0,1-1 0,-1 1 0,0 0 0,2-1 0,15-3 0,0 0 0,0-1 0,-1-1 0,0 0 0,0-1 0,20-10 0,50-14 0,-82 30 0,0 0 0,0 0 0,0 0 0,0 0 0,0 1 0,0-1 0,0 1 0,1 0 0,-1 1 0,0-1 0,0 1 0,9 1 0,-6-1 0,-1 0 0,1 0 0,0-1 0,0 0 0,9 0 0,19-6 0,0-2 0,44-13 0,-47 12 0,1-2 0,58-25 0,-66 25 0,1 0 0,0 2 0,1 0 0,29-6 0,56-17 0,-52 21 0,-34 7 0,49-14 0,-213 77 0,124-53 0,14-4 0,1-2 0,0 0 0,0-1 0,-1 1 0,1-1 0,0 1 0,-1-1 0,1 1 0,0-1 0,-1 0 0,1 0 0,-1 0 0,3-1 0,46-28 0,-106 61 0,26-13 0,-2 0 0,-1-2 0,-35 13 0,-39 15 0,146-47 0,-22-2 0,16-4 0,-29 10 0,-16 6 0,5 0 0,18-5 0,17-5 0,126-50 0,15-13 0,-98 36 0,94-28 0,-42 14 0,-26 8 0,-4 6 0,-2-3 0,95-48 0,-132 58 0,-51 25 0,-5 4 0,-7 7 0,-65 53 0,37-41 0,0 0 0,24-15 0,-2 1 0,1-1 0,-2-1 0,1 0 0,-28 11 0,-15 10 0,2-2-145,-1-3-1,-1-1 1,-78 22 0,84-29 110,-314 80-1119,339-91 1138,-390 70-1957,196-40 1226,20-12 747,16-3 0,127-14-326,-81 3 0,-21 2-157,-7 2 3262,-306-2-1,423-12-2694,18 4-84,27 1 0,22-2 0,-2-3 0,1 0 0,-1-1 0,0 0 0,0-1 0,0 0 0,0-1 0,-1 0 0,23-8 0,52-9 0,249-18 0,-211 25 0,-80 7 0,88-2 0,-80 7 0,79-8 0,-109 6 0,37-3 0,96-2 0,-12-1 0,-85 4 0,0-1 0,-37 3 0,46-2 0,-38 6 0,-22 0 0,0-1 0,0 0 0,0 0 0,0 0 0,0-1 0,-1 0 0,1-1 0,0 0 0,0 0 0,-1 0 0,14-5 0,5-2 0,-50 14 0,-307 59 0,306-60 0,-44 3 0,48-5 0,-1-1 0,1 2 0,-33 7 0,6 0 0,0-1 0,-2-2 0,1-1 0,-68 1 0,114-7 0,-1 0 0,-28 2 0,0 0 0,-44 9 0,74-11 0,-1 0 0,1 0 0,-1 0 0,1 0 0,0 0 0,-1 0 0,1 0 0,-1 0 0,1 0 0,0 0 0,-1 0 0,1 0 0,0 0 0,-1 0 0,1 0 0,-1 1 0,1-1 0,0 0 0,-1 0 0,1 0 0,0 0 0,0 1 0,-1-1 0,1 0 0,0 0 0,0 1 0,-1-1 0,1 0 0,0 0 0,0 1 0,0-1 0,0 0 0,-1 0 0,1 1 0,14 3 0,24-1 0,164-13 0,-158 7 0,117 0 50,-105 4-379,61-6 0,175-8-750,-116 7 674,31 1-299,108-7-617,213-16 1321,-339 15-193,40-1 1160,-25 1 2154,-199 13-3091,0 0-1,0 0 1,0-1-1,0 1 1,-1-1 0,1 0-1,6-1 1,-11 1-31,1 1 0,0 0 0,-1 0 0,1 0 0,-1-1 0,1 1 0,-1 0 0,1-1 0,-1 1 0,1 0 0,-1-1 0,0 1 0,1 0 0,-1-1 0,0 1 0,1-1 0,-1 1 0,0-1-1,0 1 1,1 0 0,-1-1 0,0 1 0,0-1 0,0 0 2,0 0 0,-1 0-1,1 0 1,0 0-1,-1 0 1,1 0 0,-1 0-1,0 0 1,1 0 0,-1 0-1,0 0 1,0 1-1,0-1 1,0 0 0,-1-1-1,-48-42 0,40 35 0,0-1 0,0 1 0,-2 0 0,1 1 0,-1 0 0,-1 0 0,0 1 0,-20-9 0,-47-19 0,60 25 0,1 1 0,-1 1 0,-29-9 0,-76-23 0,81 25 0,-84-21 0,68 24 0,0 1 0,-82-6 0,12 4 0,74 7 0,-93-3 0,-79 3 0,3-1 0,80 6-226,-117 3-335,236 0 531,0 1 0,-29 6 0,-37 4-41,-105 14 71,157-22 445,-48 11 1,-29 5-389,102-19-57,1 1 0,0 1 0,-1 0 0,2 0 0,-1 1 0,1 1 0,-13 6 0,25-12 0,0 1 0,0-1 0,0 0 0,0 1 0,0 0 0,0-1 0,0 1 0,0-1 0,0 1 0,1 0 0,-1 0 0,0-1 0,1 1 0,-1 0 0,0 0 0,1-1 0,-1 1 0,1 0 0,0 0 0,-1 0 0,1 0 0,0 0 0,0 0 0,0-1 0,0 3 0,0-2 0,1 0 0,0 1 0,0-1 0,0 0 0,0 0 0,0 0 0,0 0 0,0 0 0,0 0 0,0 0 0,1 0 0,-1 0 0,0 0 0,1-1 0,2 2 0,2 1 0,1-1 0,1 1 0,-1-1 0,0 0 0,1 0 0,-1-1 0,9 1 0,14 1 0,41 8 0,-40-5 0,39 3 0,198 4-707,-140-7 707,83 1 0,831-7-1959,-1036 0 2168,-4 0-111,0 0 1,1 0-1,-1 0 1,0 0 0,1 0-1,-1 0 1,0 0-1,0-1 1,1 1-1,-1-1 1,0 1-1,0-1 1,0 0-1,3-1 1,-5 2-67,0 0 0,-1-1 0,1 1-1,0 0 1,-1-1 0,1 1 0,0 0 0,-1-1 0,1 1 0,0 0-1,-1 0 1,1-1 0,-1 1 0,1 0 0,-1 0 0,1 0 0,-1-1-1,1 1 1,-1 0 0,1 0 0,-1 0 0,1 0 0,-1 0 0,1 0 0,-1 0-1,0 0 1,1 0 0,-1 0 0,1 0 0,-2 0 0,-20-2-41,-71 0 9,42 1 0,-54-5 0,-30-2 0,27 2 0,-31-1-295,-143 7 1,112 2 145,21-1-347,1 4 0,-246 33 0,99-3-401,291-34 872,-21 0 199,0 2 0,1 0 0,-36 8 0,28-5 1134,25-5-1151,0 0-1,0 1 0,1-1 1,-1 1-1,0 0 0,-6 3 0,12-4-154,1-1-1,0 0 0,-1 0 0,1 0 0,0 0 0,-1 0 0,1 0 0,0 0 0,0 0 0,-1 1 0,1-1 1,0 0-1,0 0 0,-1 0 0,1 0 0,0 1 0,0-1 0,0 0 0,-1 0 0,1 0 0,0 1 0,0-1 1,0 0-1,0 0 0,0 1 0,0-1 0,0 0 0,0 0 0,0 0 0,0 1 0,0-1 0,0 0 0,0 0 1,0 1-1,0-1 0,0 0 0,0 0 0,0 1 0,0-1 0,0 0 0,0 0 0,1 1 0,15 4 7,21 0-13,108 8-131,-1 0-437,221 17-1103,-355-29 1700,218 14-1921,-33-3 2023,251 20-1158,-216-18 654,-96-4 366,306 13-57,-375-21 2881,67 6-1,-130-7-2811,1-1 0,-1 0 0,0 1 0,0-1 0,0 0 0,1 0 0,-1 0 0,0 0 0,0 0 0,1 0 0,-1 0 0,0-1 0,0 1 0,0-1 0,5-1 0,-7 2-29,0 0 0,0 0 0,0 0 0,0-1 0,0 1 0,0 0 0,0 0 0,0 0 0,-1 0-1,1-1 1,0 1 0,0 0 0,0 0 0,0 0 0,0-1 0,0 1 0,0 0 0,-1 0 0,1 0 0,0 0 0,0 0-1,0 0 1,-1-1 0,1 1 0,0 0 0,0 0 0,0 0 0,-1 0 0,1 0 0,0 0 0,0 0 0,-1 0 0,1 0-1,0 0 1,0 0 0,-1 0 0,1 0 0,0 0 0,0 0 0,-1 0 0,1 0-144,-9-2-6653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0:06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440 672 24575,'9'-1'0,"-1"-1"0,1 0 0,-1-1 0,0 0 0,0 0 0,0 0 0,10-7 0,2 0 0,8-2 0,-9 4 0,-1-1 0,1 0 0,32-24 0,30-23 0,-56 41 0,-2-1 0,0-1 0,22-21 0,11-14 0,-33 32 0,-2-1 0,0 0 0,31-42 0,0-28 0,-36 52 0,-14 34 0,-1 0 0,1 1 0,0-1 0,0 0 0,0 0 0,1 1 0,0-1 0,5-5 0,16-12 0,8-11 0,-32 33 0,1-1 0,-1 1 0,0 0 0,1 0 0,-1 0 0,0-1 0,0 1 0,0 0 0,1 0 0,-1 0 0,0-1 0,0 1 0,0 0 0,0-1 0,1 1 0,-1 0 0,0 0 0,0-1 0,0 1 0,0 0 0,0-1 0,0 1 0,0 0 0,0-1 0,0 1 0,0 0 0,0 0 0,0-1 0,0 1 0,0 0 0,0-1 0,0 1 0,0 0 0,0 0 0,-1-1 0,1 1 0,0 0 0,0-1 0,0 1 0,0 0 0,-1 0 0,1-1 0,-16 4 0,-17 12 0,-31 23 0,-130 58 0,9-6 0,90-43 0,23-11 0,-2-3 0,-131 39 0,65-30 0,108-33 0,21-6 0,1 0 0,0 0 0,0 1 0,0 0 0,-17 10 0,27-14 0,0 0 0,0 0 0,-1 0 0,1 0 0,0 0 0,0 0 0,0 0 0,-1 1 0,1-1 0,0 0 0,0 0 0,0 0 0,0 0 0,-1 0 0,1 1 0,0-1 0,0 0 0,0 0 0,0 0 0,0 1 0,0-1 0,0 0 0,0 0 0,-1 0 0,1 1 0,0-1 0,0 0 0,0 0 0,0 0 0,0 1 0,0-1 0,0 0 0,0 0 0,0 1 0,1-1 0,-1 0 0,0 0 0,0 0 0,0 1 0,0-1 0,0 0 0,0 0 0,0 0 0,0 0 0,1 1 0,-1-1 0,0 0 0,14 6 0,17-2 0,-2-2 0,1-1 0,-1-2 0,0-1 0,44-8 0,-43 3 0,0 2 0,1 0 0,0 2 0,34 1 0,-45 1 0,-1-1 0,0 0 0,30-9 0,-29 6 0,0 1 0,41-3 0,11-1 0,-52 5 0,37-2 0,-13 3 0,-1-2 0,65-15 0,31-3 0,-180 23 0,28-1 0,0 0 0,1 0 0,-1 1 0,0 0 0,1 1 0,-1 1 0,1 0 0,-12 5 0,8-2 0,0-1 0,0 0 0,-23 3 0,-11 3 0,-18 11 0,45-13 0,-1-1 0,0-1 0,-30 4 0,38-7 0,25 1 0,26 2 0,-21-7 0,0 0 0,0-2 0,1 1 0,-2-2 0,1 0 0,0 0 0,0-1 0,-1-1 0,24-11 0,-19 10 0,0 1 0,1 0 0,-1 2 0,1 0 0,24 0 0,-18-1 0,1 0 0,36-12 0,-38 9 0,1 1 0,44-5 0,-37 7 0,41-10 0,17-1 0,65-4 0,-100 6 0,-41 9 0,1 0 0,-1 1 0,1 1 0,22-1 0,9 1 0,68-12 0,17 0 0,-129 13 0,0 1 0,0 0 0,0 0 0,0 0 0,0 0 0,0 1 0,0-1 0,0 1 0,0-1 0,0 1 0,0 0 0,0-1 0,0 1 0,0 0 0,3 2 0,-5-2 0,0-1 0,1 0 0,-1 1 0,0-1 0,0 0 0,0 1 0,1-1 0,-1 0 0,0 1 0,0-1 0,0 0 0,0 1 0,0-1 0,0 1 0,0-1 0,0 0 0,0 1 0,0-1 0,0 0 0,0 1 0,0-1 0,0 1 0,0-1 0,0 0 0,0 1 0,-1-1 0,1 0 0,0 1 0,0-1 0,-18 14 0,-185 90 0,202-104 0,1 0 0,-1 0 0,1 0 0,-1 0 0,0 0 0,1 0 0,-1 1 0,1-1 0,-1 0 0,0 1 0,1-1 0,-1 0 0,1 1 0,-1-1 0,1 1 0,-1-1 0,1 0 0,0 1 0,-1-1 0,1 1 0,-1-1 0,1 1 0,0 0 0,0-1 0,-1 1 0,1-1 0,0 1 0,0 0 0,-1 0 0,2 0 0,0 0 0,0-1 0,0 1 0,0 0 0,0-1 0,0 1 0,0-1 0,0 0 0,0 1 0,0-1 0,0 0 0,0 1 0,0-1 0,2 0 0,46 3 0,-14-6 0,0 0 0,44-12 0,-78 15 0,85-11 0,-59 9 0,-9-2 0,-26-1 0,-30-1 0,4 7 0,0 2 0,0 2 0,0 1 0,-39 12 0,33-8 0,-45 8 0,-75 21 0,147-35 0,0-1 0,-1-1 0,1 0 0,-1-1 0,-24-1 0,52-2 0,1 0 0,-1-1 0,0 0 0,0-2 0,0 1 0,-1-2 0,1 1 0,16-11 0,-9 5 0,0 1 0,1 2 0,25-8 0,16 2 0,92-35 0,-145 42 0,-13 4 0,-22 7 0,-87 44 0,30-16 0,-103 25 0,61-22 0,-22-3 0,225-30 0,-47-6 0,0-2 0,-1-1 0,58-22 0,21-5 0,351-62-958,-250 63 958,-134 21 0,39-5 0,-20 2 102,-68 9 35,0 2 0,46-2 1,-68 6-54,-3 0-51,0 0 0,0 0-1,0 0 1,0 0 0,0-1 0,0 1-1,0-1 1,0 1 0,-1-1 0,6-2-1,-8 3-32,0-1 0,0 1 0,0 0 0,-1-1 0,1 1 0,0 0 0,0-1 0,0 1 0,0 0 0,-1 0 0,1-1 0,0 1 0,0 0 0,0 0 0,-1-1 0,1 1 0,0 0 0,-1 0 0,1 0 0,0-1 0,0 1 0,-1 0 0,1 0 0,0 0 0,-1 0 0,1 0 0,0 0 0,-1 0 0,1 0 0,0 0 0,-1 0 0,1 0 0,0 0 0,-1 0 0,1 0 0,0 0 0,-1 0 0,0 0 0,-17-3 0,-206 3 0,152 7 0,-48 2 0,71-6-141,0 1 0,-57 13 0,54-8-44,-81 5 0,-54 3-546,28-1 159,-15-2 581,-81 3-566,141-9 418,-11 0 2413,148-8-2189,1 0 0,0-2 0,-1 0 0,0-1-1,45-13 1,-17 1-85,99-15 0,-111 23 0,16-1 0,40-8 0,-69 11 11,0 0 0,28 0 0,37-6-177,182-33-503,-11 12 669,-177 26 362,-56 5-142,40-7 0,-46 5-220,-13 2 0,0 0 0,0 0 0,-1-1 0,1 0 0,10-4 0,-19 5 0,0 1 0,0-1 0,0 1 0,0-1 0,0 0 0,1 1 0,-1-1 0,-1 0 0,1 0 0,0 0 0,0 0 0,0 0 0,0 0 0,0 0 0,-1 0 0,1 0 0,-1 0 0,1 0 0,-1 0 0,1 0 0,-1 0 0,1-1 0,-1 1 0,0 0 0,0 0 0,0-1 0,0 1 0,0 0 0,0 0 0,0-1 0,0 1 0,0 0 0,-1 0 0,1 0 0,0-1 0,-1 1 0,1 0 0,-1 0 0,1 0 0,-1 0 0,0 0 0,1 0 0,-1 0 0,0 0 0,-2-2 0,1 1 0,1 0 0,-1 0 0,-1 0 0,1 1 0,0-1 0,0 0 0,-1 1 0,1-1 0,-1 1 0,1 0 0,-1 0 0,0 0 0,1 0 0,-1 0 0,0 1 0,0-1 0,0 1 0,-3 0 0,-58 0 0,39 2 0,-7-3 0,-42-6 0,-29 0 0,-951 7 0,1051 0 0,0 1 0,0-1 0,0 1 0,0-1 0,0 1 0,0 0 0,0 0 0,1 0 0,-1 0 0,0 1 0,-2 1 0,4-3 0,1 1 0,-1-1 0,1 1 0,-1-1 0,1 0 0,0 1 0,-1-1 0,1 1 0,-1-1 0,1 1 0,0-1 0,0 1 0,-1-1 0,1 1 0,0-1 0,0 1 0,0-1 0,-1 1 0,1 0 0,0-1 0,0 1 0,0-1 0,0 2 0,1-1 0,-1 0 0,1 0 0,-1 0 0,1 0 0,-1-1 0,1 1 0,0 0 0,0 0 0,-1 0 0,1-1 0,0 1 0,0 0 0,0 0 0,0-1 0,0 1 0,0-1 0,1 1 0,22 9 0,0-1 0,0-2 0,1 0 0,-1-2 0,44 5 0,12 3 0,-26-6 0,1-2 0,0-2 0,74-5 0,-22 0 0,1537 2 0,-1650 5 0,0-1 0,0 0 0,0 0 0,-10 5 0,-118 61 0,-66 34 0,76-50 0,6-8 0,102-39 0,0-1 0,-1-1 0,0-1 0,0 0 0,-25 3 0,40-7 0,0 0 0,0 0 0,0 0 0,0 0 0,0 1 0,0-1 0,0 1 0,0 0 0,0-1 0,0 1 0,0 0 0,-2 2 0,8 1 0,16-1 0,-16-3 0,0 0 0,1 1 0,-1 0 0,0 0 0,1 0 0,-1 1 0,0-1 0,0 1 0,0 0 0,0 0 0,-1 0 0,1 1 0,0-1 0,-1 1 0,0 0 0,0 0 0,0 0 0,0 1 0,0-1 0,0 0 0,-1 1 0,0 0 0,2 4 0,6 11 0,-2 1 0,0 1 0,7 32 0,3 3 0,-9-26 0,12 60 0,-15-56 0,14 40 0,-19-70 0,1 0 0,0 0 0,0 0 0,0 0 0,1 0 0,-1 0 0,6 5 0,-10-16 0,0-1 0,0 1 0,1-1 0,0 1 0,1-1 0,-1 1 0,2-10 0,-1 6 0,0-52 0,1 38 0,-1-1 0,-1 1 0,-1 0 0,-6-26 0,5 33 0,0 0 0,1 0 0,2-31 0,0 30 0,0 0 0,-2 1 0,-4-28 0,-2-13 0,8 48 0,-1 1 0,0 0 0,-1 0 0,0 0 0,-1 0 0,-6-15 0,-4-14 0,11 31 0,0 0 0,-1 1 0,0-1 0,-6-12 0,7 18 0,1 0 0,-1 0 0,0 0 0,1 0 0,-1 0 0,0 1 0,0-1 0,0 1 0,0-1 0,0 1 0,-1 0 0,1-1 0,0 1 0,-1 0 0,1 1 0,0-1 0,-1 0 0,1 1 0,-5-1 0,-33-4 0,-81-5 0,105 9 0,0 2 0,-1 0 0,1 1 0,0 0 0,-24 8 0,-113 25 0,126-29 0,-230 52 0,-71 25 0,106-8 0,162-56 0,-16 5 0,70-22 0,1 1 0,-1 0 0,1 0 0,0 0 0,0 1 0,0-1 0,0 1 0,1 0 0,-1 1 0,-3 5 0,7-10 0,1 1 0,-1 0 0,1 0 0,-1 0 0,1-1 0,-1 1 0,1 0 0,0 0 0,0 0 0,-1 0 0,1 0 0,0 0 0,0 0 0,0 0 0,0 0 0,0 0 0,0 0 0,0 0 0,0-1 0,1 1 0,-1 0 0,0 0 0,0 0 0,1 1 0,1 0 0,-1 0 0,0 0 0,1 0 0,0 0 0,-1 0 0,1 0 0,0-1 0,0 1 0,3 1 0,1 1 0,0-1 0,1 1 0,-1-2 0,0 1 0,1-1 0,9 2 0,84 8-758,1-5 0,135-7 0,-100-1 381,-62 1 377,117-16 0,-8-3 0,29-5 0,33-1-1393,-32 6 276,48-8 459,30-4-848,-239 24 1489,58 1 0,-67 6 298,0-3 1,65-12-1,-84 11 511,-1 1 0,1 1 0,28 1 0,-24 1 286,43-6 0,-39-6-347,-32 11-721,1 1 1,-1 0 0,0 0 0,1 0 0,-1 0 0,0-1-1,0 1 1,1 0 0,-1 0 0,0 0 0,0-1 0,1 1-1,-1 0 1,0-1 0,0 1 0,0 0 0,0 0 0,1-1-1,-1 1 1,0 0 0,0-1 0,0 1 0,0 0 0,0-1 0,0 1-1,0 0 1,0-1 0,0 1 0,0-1 0,-1 0-3,1 1 0,-1-1 0,0 1 0,0-1 0,0 1 0,0-1 0,0 1-1,1-1 1,-1 1 0,0 0 0,0-1 0,0 1 0,0 0 0,0 0 0,0 0 0,-2 0 0,-35-4-8,0 2 0,-55 4 0,14 0 0,-99-2-1365,164 0-5461</inkml:trace>
  <inkml:trace contextRef="#ctx0" brushRef="#br0" timeOffset="1">4352 25 24575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2:15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440 672 24575,'9'-1'0,"-1"-1"0,1 0 0,-1-1 0,0 0 0,0 0 0,0 0 0,10-7 0,2 0 0,8-2 0,-9 4 0,-1-1 0,1 0 0,32-24 0,30-23 0,-56 41 0,-2-1 0,0-1 0,22-21 0,11-14 0,-33 32 0,-2-1 0,0 0 0,31-42 0,0-28 0,-36 52 0,-14 34 0,-1 0 0,1 1 0,0-1 0,0 0 0,0 0 0,1 1 0,0-1 0,5-5 0,16-12 0,8-11 0,-32 33 0,1-1 0,-1 1 0,0 0 0,1 0 0,-1 0 0,0-1 0,0 1 0,0 0 0,1 0 0,-1 0 0,0-1 0,0 1 0,0 0 0,0-1 0,1 1 0,-1 0 0,0 0 0,0-1 0,0 1 0,0 0 0,0-1 0,0 1 0,0 0 0,0-1 0,0 1 0,0 0 0,0 0 0,0-1 0,0 1 0,0 0 0,0-1 0,0 1 0,0 0 0,0 0 0,-1-1 0,1 1 0,0 0 0,0-1 0,0 1 0,0 0 0,-1 0 0,1-1 0,-16 4 0,-17 12 0,-31 23 0,-130 58 0,9-6 0,90-43 0,23-11 0,-2-3 0,-131 39 0,65-30 0,108-33 0,21-6 0,1 0 0,0 0 0,0 1 0,0 0 0,-17 10 0,27-14 0,0 0 0,0 0 0,-1 0 0,1 0 0,0 0 0,0 0 0,0 0 0,-1 1 0,1-1 0,0 0 0,0 0 0,0 0 0,0 0 0,-1 0 0,1 1 0,0-1 0,0 0 0,0 0 0,0 0 0,0 1 0,0-1 0,0 0 0,0 0 0,-1 0 0,1 1 0,0-1 0,0 0 0,0 0 0,0 0 0,0 1 0,0-1 0,0 0 0,0 0 0,0 1 0,1-1 0,-1 0 0,0 0 0,0 0 0,0 1 0,0-1 0,0 0 0,0 0 0,0 0 0,0 0 0,1 1 0,-1-1 0,0 0 0,14 6 0,17-2 0,-2-2 0,1-1 0,-1-2 0,0-1 0,44-8 0,-43 3 0,0 2 0,1 0 0,0 2 0,34 1 0,-45 1 0,-1-1 0,0 0 0,30-9 0,-29 6 0,0 1 0,41-3 0,11-1 0,-52 5 0,37-2 0,-13 3 0,-1-2 0,65-15 0,31-3 0,-180 23 0,28-1 0,0 0 0,1 0 0,-1 1 0,0 0 0,1 1 0,-1 1 0,1 0 0,-12 5 0,8-2 0,0-1 0,0 0 0,-23 3 0,-11 3 0,-18 11 0,45-13 0,-1-1 0,0-1 0,-30 4 0,38-7 0,25 1 0,26 2 0,-21-7 0,0 0 0,0-2 0,1 1 0,-2-2 0,1 0 0,0 0 0,0-1 0,-1-1 0,24-11 0,-19 10 0,0 1 0,1 0 0,-1 2 0,1 0 0,24 0 0,-18-1 0,1 0 0,36-12 0,-38 9 0,1 1 0,44-5 0,-37 7 0,41-10 0,17-1 0,65-4 0,-100 6 0,-41 9 0,1 0 0,-1 1 0,1 1 0,22-1 0,9 1 0,68-12 0,17 0 0,-129 13 0,0 1 0,0 0 0,0 0 0,0 0 0,0 0 0,0 1 0,0-1 0,0 1 0,0-1 0,0 1 0,0 0 0,0-1 0,0 1 0,0 0 0,3 2 0,-5-2 0,0-1 0,1 0 0,-1 1 0,0-1 0,0 0 0,0 1 0,1-1 0,-1 0 0,0 1 0,0-1 0,0 0 0,0 1 0,0-1 0,0 1 0,0-1 0,0 0 0,0 1 0,0-1 0,0 0 0,0 1 0,0-1 0,0 1 0,0-1 0,0 0 0,0 1 0,-1-1 0,1 0 0,0 1 0,0-1 0,-18 14 0,-185 90 0,202-104 0,1 0 0,-1 0 0,1 0 0,-1 0 0,0 0 0,1 0 0,-1 1 0,1-1 0,-1 0 0,0 1 0,1-1 0,-1 0 0,1 1 0,-1-1 0,1 1 0,-1-1 0,1 0 0,0 1 0,-1-1 0,1 1 0,-1-1 0,1 1 0,0 0 0,0-1 0,-1 1 0,1-1 0,0 1 0,0 0 0,-1 0 0,2 0 0,0 0 0,0-1 0,0 1 0,0 0 0,0-1 0,0 1 0,0-1 0,0 0 0,0 1 0,0-1 0,0 0 0,0 1 0,0-1 0,2 0 0,46 3 0,-14-6 0,0 0 0,44-12 0,-78 15 0,85-11 0,-59 9 0,-9-2 0,-26-1 0,-30-1 0,4 7 0,0 2 0,0 2 0,0 1 0,-39 12 0,33-8 0,-45 8 0,-75 21 0,147-35 0,0-1 0,-1-1 0,1 0 0,-1-1 0,-24-1 0,52-2 0,1 0 0,-1-1 0,0 0 0,0-2 0,0 1 0,-1-2 0,1 1 0,16-11 0,-9 5 0,0 1 0,1 2 0,25-8 0,16 2 0,92-35 0,-145 42 0,-13 4 0,-22 7 0,-87 44 0,30-16 0,-103 25 0,61-22 0,-22-3 0,225-30 0,-47-6 0,0-2 0,-1-1 0,58-22 0,21-5 0,351-62-958,-250 63 958,-134 21 0,39-5 0,-20 2 102,-68 9 35,0 2 0,46-2 1,-68 6-54,-3 0-51,0 0 0,0 0-1,0 0 1,0 0 0,0-1 0,0 1-1,0-1 1,0 1 0,-1-1 0,6-2-1,-8 3-32,0-1 0,0 1 0,0 0 0,-1-1 0,1 1 0,0 0 0,0-1 0,0 1 0,0 0 0,-1 0 0,1-1 0,0 1 0,0 0 0,0 0 0,-1-1 0,1 1 0,0 0 0,-1 0 0,1 0 0,0-1 0,0 1 0,-1 0 0,1 0 0,0 0 0,-1 0 0,1 0 0,0 0 0,-1 0 0,1 0 0,0 0 0,-1 0 0,1 0 0,0 0 0,-1 0 0,1 0 0,0 0 0,-1 0 0,0 0 0,-17-3 0,-206 3 0,152 7 0,-48 2 0,71-6-141,0 1 0,-57 13 0,54-8-44,-81 5 0,-54 3-546,28-1 159,-15-2 581,-81 3-566,141-9 418,-11 0 2413,148-8-2189,1 0 0,0-2 0,-1 0 0,0-1-1,45-13 1,-17 1-85,99-15 0,-111 23 0,16-1 0,40-8 0,-69 11 11,0 0 0,28 0 0,37-6-177,182-33-503,-11 12 669,-177 26 362,-56 5-142,40-7 0,-46 5-220,-13 2 0,0 0 0,0 0 0,-1-1 0,1 0 0,10-4 0,-19 5 0,0 1 0,0-1 0,0 1 0,0-1 0,0 0 0,1 1 0,-1-1 0,-1 0 0,1 0 0,0 0 0,0 0 0,0 0 0,0 0 0,0 0 0,-1 0 0,1 0 0,-1 0 0,1 0 0,-1 0 0,1 0 0,-1 0 0,1-1 0,-1 1 0,0 0 0,0 0 0,0-1 0,0 1 0,0 0 0,0 0 0,0-1 0,0 1 0,0 0 0,-1 0 0,1 0 0,0-1 0,-1 1 0,1 0 0,-1 0 0,1 0 0,-1 0 0,0 0 0,1 0 0,-1 0 0,0 0 0,-2-2 0,1 1 0,1 0 0,-1 0 0,-1 0 0,1 1 0,0-1 0,0 0 0,-1 1 0,1-1 0,-1 1 0,1 0 0,-1 0 0,0 0 0,1 0 0,-1 0 0,0 1 0,0-1 0,0 1 0,-3 0 0,-58 0 0,39 2 0,-7-3 0,-42-6 0,-29 0 0,-951 7 0,1051 0 0,0 1 0,0-1 0,0 1 0,0-1 0,0 1 0,0 0 0,0 0 0,1 0 0,-1 0 0,0 1 0,-2 1 0,4-3 0,1 1 0,-1-1 0,1 1 0,-1-1 0,1 0 0,0 1 0,-1-1 0,1 1 0,-1-1 0,1 1 0,0-1 0,0 1 0,-1-1 0,1 1 0,0-1 0,0 1 0,0-1 0,-1 1 0,1 0 0,0-1 0,0 1 0,0-1 0,0 2 0,1-1 0,-1 0 0,1 0 0,-1 0 0,1 0 0,-1-1 0,1 1 0,0 0 0,0 0 0,-1 0 0,1-1 0,0 1 0,0 0 0,0 0 0,0-1 0,0 1 0,0-1 0,1 1 0,22 9 0,0-1 0,0-2 0,1 0 0,-1-2 0,44 5 0,12 3 0,-26-6 0,1-2 0,0-2 0,74-5 0,-22 0 0,1537 2 0,-1650 5 0,0-1 0,0 0 0,0 0 0,-10 5 0,-118 61 0,-66 34 0,76-50 0,6-8 0,102-39 0,0-1 0,-1-1 0,0-1 0,0 0 0,-25 3 0,40-7 0,0 0 0,0 0 0,0 0 0,0 0 0,0 1 0,0-1 0,0 1 0,0 0 0,0-1 0,0 1 0,0 0 0,-2 2 0,8 1 0,16-1 0,-16-3 0,0 0 0,1 1 0,-1 0 0,0 0 0,1 0 0,-1 1 0,0-1 0,0 1 0,0 0 0,0 0 0,-1 0 0,1 1 0,0-1 0,-1 1 0,0 0 0,0 0 0,0 0 0,0 1 0,0-1 0,0 0 0,-1 1 0,0 0 0,2 4 0,6 11 0,-2 1 0,0 1 0,7 32 0,3 3 0,-9-26 0,12 60 0,-15-56 0,14 40 0,-19-70 0,1 0 0,0 0 0,0 0 0,0 0 0,1 0 0,-1 0 0,6 5 0,-10-16 0,0-1 0,0 1 0,1-1 0,0 1 0,1-1 0,-1 1 0,2-10 0,-1 6 0,0-52 0,1 38 0,-1-1 0,-1 1 0,-1 0 0,-6-26 0,5 33 0,0 0 0,1 0 0,2-31 0,0 30 0,0 0 0,-2 1 0,-4-28 0,-2-13 0,8 48 0,-1 1 0,0 0 0,-1 0 0,0 0 0,-1 0 0,-6-15 0,-4-14 0,11 31 0,0 0 0,-1 1 0,0-1 0,-6-12 0,7 18 0,1 0 0,-1 0 0,0 0 0,1 0 0,-1 0 0,0 1 0,0-1 0,0 1 0,0-1 0,0 1 0,-1 0 0,1-1 0,0 1 0,-1 0 0,1 1 0,0-1 0,-1 0 0,1 1 0,-5-1 0,-33-4 0,-81-5 0,105 9 0,0 2 0,-1 0 0,1 1 0,0 0 0,-24 8 0,-113 25 0,126-29 0,-230 52 0,-71 25 0,106-8 0,162-56 0,-16 5 0,70-22 0,1 1 0,-1 0 0,1 0 0,0 0 0,0 1 0,0-1 0,0 1 0,1 0 0,-1 1 0,-3 5 0,7-10 0,1 1 0,-1 0 0,1 0 0,-1 0 0,1-1 0,-1 1 0,1 0 0,0 0 0,0 0 0,-1 0 0,1 0 0,0 0 0,0 0 0,0 0 0,0 0 0,0 0 0,0 0 0,0 0 0,0-1 0,1 1 0,-1 0 0,0 0 0,0 0 0,1 1 0,1 0 0,-1 0 0,0 0 0,1 0 0,0 0 0,-1 0 0,1 0 0,0-1 0,0 1 0,3 1 0,1 1 0,0-1 0,1 1 0,-1-2 0,0 1 0,1-1 0,9 2 0,84 8-758,1-5 0,135-7 0,-100-1 381,-62 1 377,117-16 0,-8-3 0,29-5 0,33-1-1393,-32 6 276,48-8 459,30-4-848,-239 24 1489,58 1 0,-67 6 298,0-3 1,65-12-1,-84 11 511,-1 1 0,1 1 0,28 1 0,-24 1 286,43-6 0,-39-6-347,-32 11-721,1 1 1,-1 0 0,0 0 0,1 0 0,-1 0 0,0-1-1,0 1 1,1 0 0,-1 0 0,0 0 0,0-1 0,1 1-1,-1 0 1,0-1 0,0 1 0,0 0 0,0 0 0,1-1-1,-1 1 1,0 0 0,0-1 0,0 1 0,0 0 0,0-1 0,0 1-1,0 0 1,0-1 0,0 1 0,0-1 0,-1 0-3,1 1 0,-1-1 0,0 1 0,0-1 0,0 1 0,0-1 0,0 1-1,1-1 1,-1 1 0,0 0 0,0-1 0,0 1 0,0 0 0,0 0 0,0 0 0,-2 0 0,-35-4-8,0 2 0,-55 4 0,14 0 0,-99-2-1365,164 0-5461</inkml:trace>
  <inkml:trace contextRef="#ctx0" brushRef="#br0" timeOffset="2173.08">4352 25 24575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2:26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2:23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1:22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3:43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607 802 24575,'9'-1'0,"1"0"0,-1-1 0,1 0 0,-1 0 0,0-1 0,0 0 0,11-4 0,16-5 0,11-2 0,81-35 0,89-35 0,-173 68 0,-1-2 0,51-27 0,28-21 0,107-50 0,-207 106 0,-1-2 0,0 0 0,20-15 0,28-17 0,204-120 0,-258 152 0,0-1 0,0 0 0,-2-1 0,12-15 0,-25 29 0,0-1 0,1 1 0,-1 0 0,0 0 0,1-1 0,-1 1 0,0 0 0,0 0 0,1-1 0,-1 1 0,0 0 0,0-1 0,0 1 0,0 0 0,0-1 0,1 1 0,-1 0 0,0-1 0,0 1 0,0 0 0,0-1 0,0 1 0,0 0 0,-1-1 0,1 1 0,0 0 0,0-1 0,0 1 0,0 0 0,0-1 0,-1 1 0,1 0 0,0-1 0,-16 2 0,-18 11 0,17-1 0,0 2 0,2 0 0,-17 17 0,15-13 0,-32 23 0,-23 15 0,26-24 0,24-16 0,-33 18 0,-266 119 0,268-128 0,-46 17 0,-160 47 0,140-51 0,-172 50 0,235-71 0,27-7 0,1-1 0,-32 5 0,-128 28 0,83-17 0,-15 6 0,181-28 0,-30-3 0,-1-2 0,0-1 0,0 0 0,40-11 0,-35 7 0,171-23 0,-181 28 0,-4 1 0,0-1 0,36-8 0,-29 5 0,0 1 0,35-4 0,-36 6 0,0 0 0,49-13 0,35-10 0,4 0 0,-23-6 0,-73 26 0,0 0 0,0-2 0,-1 1 0,0-2 0,19-11 0,-80 40 0,35-17 0,0 0 0,0 0 0,0 1 0,0-1 0,1 2 0,0-1 0,0 0 0,-5 6 0,11-10 0,1 0 0,0 1 0,-1-1 0,1 0 0,0 0 0,0 0 0,-1 0 0,1 1 0,0-1 0,0 0 0,0 0 0,-1 1 0,1-1 0,0 0 0,0 0 0,0 0 0,0 1 0,0-1 0,0 0 0,-1 0 0,1 1 0,0-1 0,0 0 0,0 1 0,0-1 0,0 0 0,0 0 0,0 1 0,1-1 0,-1 0 0,0 0 0,0 1 0,0-1 0,0 0 0,0 0 0,0 1 0,1-1 0,-1 0 0,0 0 0,0 0 0,0 1 0,1-1 0,-1 0 0,19 0 0,21-10 0,35-16 0,-32 11 0,84-21 0,-110 32 0,-24 5 0,-30 8 0,-70 34 0,88-37 0,-1 1 0,-23 12 0,0 0 0,16-8 0,0-1 0,-2-1 0,-38 9 0,66-18 0,0 0 0,0 0 0,1 0 0,-1 0 0,0 0 0,0 0 0,1 0 0,-1 0 0,0 0 0,1 0 0,-1 1 0,0-1 0,1 0 0,-1 0 0,0 1 0,1-1 0,-1 0 0,1 1 0,-1-1 0,1 0 0,-1 1 0,1-1 0,-1 0 0,1 1 0,-1-1 0,1 1 0,-1-1 0,1 1 0,0-1 0,-1 2 0,2-2 0,1 1 0,-1-1 0,0 0 0,0 0 0,1 1 0,-1-1 0,0 0 0,0 0 0,1 0 0,-1 0 0,0 0 0,1 0 0,-1 0 0,0 0 0,1-1 0,-1 1 0,0 0 0,2-1 0,15-3 0,0 0 0,0-1 0,-1-1 0,0 0 0,0-1 0,20-10 0,50-14 0,-82 30 0,0 0 0,0 0 0,0 0 0,0 0 0,0 1 0,0-1 0,0 1 0,1 0 0,-1 1 0,0-1 0,0 1 0,9 1 0,-6-1 0,-1 0 0,1 0 0,0-1 0,0 0 0,9 0 0,19-6 0,0-2 0,44-13 0,-47 12 0,1-2 0,58-25 0,-66 25 0,1 0 0,0 2 0,1 0 0,29-6 0,56-17 0,-52 21 0,-34 7 0,49-14 0,-213 77 0,124-53 0,14-4 0,1-2 0,0 0 0,0-1 0,-1 1 0,1-1 0,0 1 0,-1-1 0,1 1 0,0-1 0,-1 0 0,1 0 0,-1 0 0,3-1 0,46-28 0,-106 61 0,26-13 0,-2 0 0,-1-2 0,-35 13 0,-39 15 0,146-47 0,-22-2 0,16-4 0,-29 10 0,-16 6 0,5 0 0,18-5 0,17-5 0,126-50 0,15-13 0,-98 36 0,94-28 0,-42 14 0,-26 8 0,-4 6 0,-2-3 0,95-48 0,-132 58 0,-51 25 0,-5 4 0,-7 7 0,-65 53 0,37-41 0,0 0 0,24-15 0,-2 1 0,1-1 0,-2-1 0,1 0 0,-28 11 0,-15 10 0,2-2-145,-1-3-1,-1-1 1,-78 22 0,84-29 110,-314 80-1119,339-91 1138,-390 70-1957,196-40 1226,20-12 747,16-3 0,127-14-326,-81 3 0,-21 2-157,-7 2 3262,-306-2-1,423-12-2694,18 4-84,27 1 0,22-2 0,-2-3 0,1 0 0,-1-1 0,0 0 0,0-1 0,0 0 0,0-1 0,-1 0 0,23-8 0,52-9 0,249-18 0,-211 25 0,-80 7 0,88-2 0,-80 7 0,79-8 0,-109 6 0,37-3 0,96-2 0,-12-1 0,-85 4 0,0-1 0,-37 3 0,46-2 0,-38 6 0,-22 0 0,0-1 0,0 0 0,0 0 0,0 0 0,0-1 0,-1 0 0,1-1 0,0 0 0,0 0 0,-1 0 0,14-5 0,5-2 0,-50 14 0,-307 59 0,306-60 0,-44 3 0,48-5 0,-1-1 0,1 2 0,-33 7 0,6 0 0,0-1 0,-2-2 0,1-1 0,-68 1 0,114-7 0,-1 0 0,-28 2 0,0 0 0,-44 9 0,74-11 0,-1 0 0,1 0 0,-1 0 0,1 0 0,0 0 0,-1 0 0,1 0 0,-1 0 0,1 0 0,0 0 0,-1 0 0,1 0 0,0 0 0,-1 0 0,1 0 0,-1 1 0,1-1 0,0 0 0,-1 0 0,1 0 0,0 0 0,0 1 0,-1-1 0,1 0 0,0 0 0,0 1 0,-1-1 0,1 0 0,0 0 0,0 1 0,0-1 0,0 0 0,-1 0 0,1 1 0,14 3 0,24-1 0,164-13 0,-158 7 0,117 0 50,-105 4-379,61-6 0,175-8-750,-116 7 674,31 1-299,108-7-617,213-16 1321,-339 15-193,40-1 1160,-25 1 2154,-199 13-3091,0 0-1,0 0 1,0-1-1,0 1 1,-1-1 0,1 0-1,6-1 1,-11 1-31,1 1 0,0 0 0,-1 0 0,1 0 0,-1-1 0,1 1 0,-1 0 0,1-1 0,-1 1 0,1 0 0,-1-1 0,0 1 0,1 0 0,-1-1 0,0 1 0,1-1 0,-1 1 0,0-1-1,0 1 1,1 0 0,-1-1 0,0 1 0,0-1 0,0 0 2,0 0 0,-1 0-1,1 0 1,0 0-1,-1 0 1,1 0 0,-1 0-1,0 0 1,1 0 0,-1 0-1,0 0 1,0 1-1,0-1 1,0 0 0,-1-1-1,-48-42 0,40 35 0,0-1 0,0 1 0,-2 0 0,1 1 0,-1 0 0,-1 0 0,0 1 0,-20-9 0,-47-19 0,60 25 0,1 1 0,-1 1 0,-29-9 0,-76-23 0,81 25 0,-84-21 0,68 24 0,0 1 0,-82-6 0,12 4 0,74 7 0,-93-3 0,-79 3 0,3-1 0,80 6-226,-117 3-335,236 0 531,0 1 0,-29 6 0,-37 4-41,-105 14 71,157-22 445,-48 11 1,-29 5-389,102-19-57,1 1 0,0 1 0,-1 0 0,2 0 0,-1 1 0,1 1 0,-13 6 0,25-12 0,0 1 0,0-1 0,0 0 0,0 1 0,0 0 0,0-1 0,0 1 0,0-1 0,0 1 0,1 0 0,-1 0 0,0-1 0,1 1 0,-1 0 0,0 0 0,1-1 0,-1 1 0,1 0 0,0 0 0,-1 0 0,1 0 0,0 0 0,0 0 0,0-1 0,0 3 0,0-2 0,1 0 0,0 1 0,0-1 0,0 0 0,0 0 0,0 0 0,0 0 0,0 0 0,0 0 0,0 0 0,1 0 0,-1 0 0,0 0 0,1-1 0,2 2 0,2 1 0,1-1 0,1 1 0,-1-1 0,0 0 0,1 0 0,-1-1 0,9 1 0,14 1 0,41 8 0,-40-5 0,39 3 0,198 4-707,-140-7 707,83 1 0,831-7-1959,-1036 0 2168,-4 0-111,0 0 1,1 0-1,-1 0 1,0 0 0,1 0-1,-1 0 1,0 0-1,0-1 1,1 1-1,-1-1 1,0 1-1,0-1 1,0 0-1,3-1 1,-5 2-67,0 0 0,-1-1 0,1 1-1,0 0 1,-1-1 0,1 1 0,0 0 0,-1-1 0,1 1 0,0 0-1,-1 0 1,1-1 0,-1 1 0,1 0 0,-1 0 0,1 0 0,-1-1-1,1 1 1,-1 0 0,1 0 0,-1 0 0,1 0 0,-1 0 0,1 0 0,-1 0-1,0 0 1,1 0 0,-1 0 0,1 0 0,-2 0 0,-20-2-41,-71 0 9,42 1 0,-54-5 0,-30-2 0,27 2 0,-31-1-295,-143 7 1,112 2 145,21-1-347,1 4 0,-246 33 0,99-3-401,291-34 872,-21 0 199,0 2 0,1 0 0,-36 8 0,28-5 1134,25-5-1151,0 0-1,0 1 0,1-1 1,-1 1-1,0 0 0,-6 3 0,12-4-154,1-1-1,0 0 0,-1 0 0,1 0 0,0 0 0,-1 0 0,1 0 0,0 0 0,0 0 0,-1 1 0,1-1 1,0 0-1,0 0 0,-1 0 0,1 0 0,0 1 0,0-1 0,0 0 0,-1 0 0,1 0 0,0 1 0,0-1 1,0 0-1,0 0 0,0 1 0,0-1 0,0 0 0,0 0 0,0 0 0,0 1 0,0-1 0,0 0 0,0 0 1,0 1-1,0-1 0,0 0 0,0 0 0,0 1 0,0-1 0,0 0 0,0 0 0,1 1 0,15 4 7,21 0-13,108 8-131,-1 0-437,221 17-1103,-355-29 1700,218 14-1921,-33-3 2023,251 20-1158,-216-18 654,-96-4 366,306 13-57,-375-21 2881,67 6-1,-130-7-2811,1-1 0,-1 0 0,0 1 0,0-1 0,0 0 0,1 0 0,-1 0 0,0 0 0,0 0 0,1 0 0,-1 0 0,0-1 0,0 1 0,0-1 0,5-1 0,-7 2-29,0 0 0,0 0 0,0 0 0,0-1 0,0 1 0,0 0 0,0 0 0,0 0 0,-1 0-1,1-1 1,0 1 0,0 0 0,0 0 0,0 0 0,0-1 0,0 1 0,0 0 0,-1 0 0,1 0 0,0 0 0,0 0-1,0 0 1,-1-1 0,1 1 0,0 0 0,0 0 0,0 0 0,-1 0 0,1 0 0,0 0 0,0 0 0,-1 0 0,1 0-1,0 0 1,0 0 0,-1 0 0,1 0 0,0 0 0,0 0 0,-1 0 0,1 0-144,-9-2-6653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6:22:15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440 672 24575,'9'-1'0,"-1"-1"0,1 0 0,-1-1 0,0 0 0,0 0 0,0 0 0,10-7 0,2 0 0,8-2 0,-9 4 0,-1-1 0,1 0 0,32-24 0,30-23 0,-56 41 0,-2-1 0,0-1 0,22-21 0,11-14 0,-33 32 0,-2-1 0,0 0 0,31-42 0,0-28 0,-36 52 0,-14 34 0,-1 0 0,1 1 0,0-1 0,0 0 0,0 0 0,1 1 0,0-1 0,5-5 0,16-12 0,8-11 0,-32 33 0,1-1 0,-1 1 0,0 0 0,1 0 0,-1 0 0,0-1 0,0 1 0,0 0 0,1 0 0,-1 0 0,0-1 0,0 1 0,0 0 0,0-1 0,1 1 0,-1 0 0,0 0 0,0-1 0,0 1 0,0 0 0,0-1 0,0 1 0,0 0 0,0-1 0,0 1 0,0 0 0,0 0 0,0-1 0,0 1 0,0 0 0,0-1 0,0 1 0,0 0 0,0 0 0,-1-1 0,1 1 0,0 0 0,0-1 0,0 1 0,0 0 0,-1 0 0,1-1 0,-16 4 0,-17 12 0,-31 23 0,-130 58 0,9-6 0,90-43 0,23-11 0,-2-3 0,-131 39 0,65-30 0,108-33 0,21-6 0,1 0 0,0 0 0,0 1 0,0 0 0,-17 10 0,27-14 0,0 0 0,0 0 0,-1 0 0,1 0 0,0 0 0,0 0 0,0 0 0,-1 1 0,1-1 0,0 0 0,0 0 0,0 0 0,0 0 0,-1 0 0,1 1 0,0-1 0,0 0 0,0 0 0,0 0 0,0 1 0,0-1 0,0 0 0,0 0 0,-1 0 0,1 1 0,0-1 0,0 0 0,0 0 0,0 0 0,0 1 0,0-1 0,0 0 0,0 0 0,0 1 0,1-1 0,-1 0 0,0 0 0,0 0 0,0 1 0,0-1 0,0 0 0,0 0 0,0 0 0,0 0 0,1 1 0,-1-1 0,0 0 0,14 6 0,17-2 0,-2-2 0,1-1 0,-1-2 0,0-1 0,44-8 0,-43 3 0,0 2 0,1 0 0,0 2 0,34 1 0,-45 1 0,-1-1 0,0 0 0,30-9 0,-29 6 0,0 1 0,41-3 0,11-1 0,-52 5 0,37-2 0,-13 3 0,-1-2 0,65-15 0,31-3 0,-180 23 0,28-1 0,0 0 0,1 0 0,-1 1 0,0 0 0,1 1 0,-1 1 0,1 0 0,-12 5 0,8-2 0,0-1 0,0 0 0,-23 3 0,-11 3 0,-18 11 0,45-13 0,-1-1 0,0-1 0,-30 4 0,38-7 0,25 1 0,26 2 0,-21-7 0,0 0 0,0-2 0,1 1 0,-2-2 0,1 0 0,0 0 0,0-1 0,-1-1 0,24-11 0,-19 10 0,0 1 0,1 0 0,-1 2 0,1 0 0,24 0 0,-18-1 0,1 0 0,36-12 0,-38 9 0,1 1 0,44-5 0,-37 7 0,41-10 0,17-1 0,65-4 0,-100 6 0,-41 9 0,1 0 0,-1 1 0,1 1 0,22-1 0,9 1 0,68-12 0,17 0 0,-129 13 0,0 1 0,0 0 0,0 0 0,0 0 0,0 0 0,0 1 0,0-1 0,0 1 0,0-1 0,0 1 0,0 0 0,0-1 0,0 1 0,0 0 0,3 2 0,-5-2 0,0-1 0,1 0 0,-1 1 0,0-1 0,0 0 0,0 1 0,1-1 0,-1 0 0,0 1 0,0-1 0,0 0 0,0 1 0,0-1 0,0 1 0,0-1 0,0 0 0,0 1 0,0-1 0,0 0 0,0 1 0,0-1 0,0 1 0,0-1 0,0 0 0,0 1 0,-1-1 0,1 0 0,0 1 0,0-1 0,-18 14 0,-185 90 0,202-104 0,1 0 0,-1 0 0,1 0 0,-1 0 0,0 0 0,1 0 0,-1 1 0,1-1 0,-1 0 0,0 1 0,1-1 0,-1 0 0,1 1 0,-1-1 0,1 1 0,-1-1 0,1 0 0,0 1 0,-1-1 0,1 1 0,-1-1 0,1 1 0,0 0 0,0-1 0,-1 1 0,1-1 0,0 1 0,0 0 0,-1 0 0,2 0 0,0 0 0,0-1 0,0 1 0,0 0 0,0-1 0,0 1 0,0-1 0,0 0 0,0 1 0,0-1 0,0 0 0,0 1 0,0-1 0,2 0 0,46 3 0,-14-6 0,0 0 0,44-12 0,-78 15 0,85-11 0,-59 9 0,-9-2 0,-26-1 0,-30-1 0,4 7 0,0 2 0,0 2 0,0 1 0,-39 12 0,33-8 0,-45 8 0,-75 21 0,147-35 0,0-1 0,-1-1 0,1 0 0,-1-1 0,-24-1 0,52-2 0,1 0 0,-1-1 0,0 0 0,0-2 0,0 1 0,-1-2 0,1 1 0,16-11 0,-9 5 0,0 1 0,1 2 0,25-8 0,16 2 0,92-35 0,-145 42 0,-13 4 0,-22 7 0,-87 44 0,30-16 0,-103 25 0,61-22 0,-22-3 0,225-30 0,-47-6 0,0-2 0,-1-1 0,58-22 0,21-5 0,351-62-958,-250 63 958,-134 21 0,39-5 0,-20 2 102,-68 9 35,0 2 0,46-2 1,-68 6-54,-3 0-51,0 0 0,0 0-1,0 0 1,0 0 0,0-1 0,0 1-1,0-1 1,0 1 0,-1-1 0,6-2-1,-8 3-32,0-1 0,0 1 0,0 0 0,-1-1 0,1 1 0,0 0 0,0-1 0,0 1 0,0 0 0,-1 0 0,1-1 0,0 1 0,0 0 0,0 0 0,-1-1 0,1 1 0,0 0 0,-1 0 0,1 0 0,0-1 0,0 1 0,-1 0 0,1 0 0,0 0 0,-1 0 0,1 0 0,0 0 0,-1 0 0,1 0 0,0 0 0,-1 0 0,1 0 0,0 0 0,-1 0 0,1 0 0,0 0 0,-1 0 0,0 0 0,-17-3 0,-206 3 0,152 7 0,-48 2 0,71-6-141,0 1 0,-57 13 0,54-8-44,-81 5 0,-54 3-546,28-1 159,-15-2 581,-81 3-566,141-9 418,-11 0 2413,148-8-2189,1 0 0,0-2 0,-1 0 0,0-1-1,45-13 1,-17 1-85,99-15 0,-111 23 0,16-1 0,40-8 0,-69 11 11,0 0 0,28 0 0,37-6-177,182-33-503,-11 12 669,-177 26 362,-56 5-142,40-7 0,-46 5-220,-13 2 0,0 0 0,0 0 0,-1-1 0,1 0 0,10-4 0,-19 5 0,0 1 0,0-1 0,0 1 0,0-1 0,0 0 0,1 1 0,-1-1 0,-1 0 0,1 0 0,0 0 0,0 0 0,0 0 0,0 0 0,0 0 0,-1 0 0,1 0 0,-1 0 0,1 0 0,-1 0 0,1 0 0,-1 0 0,1-1 0,-1 1 0,0 0 0,0 0 0,0-1 0,0 1 0,0 0 0,0 0 0,0-1 0,0 1 0,0 0 0,-1 0 0,1 0 0,0-1 0,-1 1 0,1 0 0,-1 0 0,1 0 0,-1 0 0,0 0 0,1 0 0,-1 0 0,0 0 0,-2-2 0,1 1 0,1 0 0,-1 0 0,-1 0 0,1 1 0,0-1 0,0 0 0,-1 1 0,1-1 0,-1 1 0,1 0 0,-1 0 0,0 0 0,1 0 0,-1 0 0,0 1 0,0-1 0,0 1 0,-3 0 0,-58 0 0,39 2 0,-7-3 0,-42-6 0,-29 0 0,-951 7 0,1051 0 0,0 1 0,0-1 0,0 1 0,0-1 0,0 1 0,0 0 0,0 0 0,1 0 0,-1 0 0,0 1 0,-2 1 0,4-3 0,1 1 0,-1-1 0,1 1 0,-1-1 0,1 0 0,0 1 0,-1-1 0,1 1 0,-1-1 0,1 1 0,0-1 0,0 1 0,-1-1 0,1 1 0,0-1 0,0 1 0,0-1 0,-1 1 0,1 0 0,0-1 0,0 1 0,0-1 0,0 2 0,1-1 0,-1 0 0,1 0 0,-1 0 0,1 0 0,-1-1 0,1 1 0,0 0 0,0 0 0,-1 0 0,1-1 0,0 1 0,0 0 0,0 0 0,0-1 0,0 1 0,0-1 0,1 1 0,22 9 0,0-1 0,0-2 0,1 0 0,-1-2 0,44 5 0,12 3 0,-26-6 0,1-2 0,0-2 0,74-5 0,-22 0 0,1537 2 0,-1650 5 0,0-1 0,0 0 0,0 0 0,-10 5 0,-118 61 0,-66 34 0,76-50 0,6-8 0,102-39 0,0-1 0,-1-1 0,0-1 0,0 0 0,-25 3 0,40-7 0,0 0 0,0 0 0,0 0 0,0 0 0,0 1 0,0-1 0,0 1 0,0 0 0,0-1 0,0 1 0,0 0 0,-2 2 0,8 1 0,16-1 0,-16-3 0,0 0 0,1 1 0,-1 0 0,0 0 0,1 0 0,-1 1 0,0-1 0,0 1 0,0 0 0,0 0 0,-1 0 0,1 1 0,0-1 0,-1 1 0,0 0 0,0 0 0,0 0 0,0 1 0,0-1 0,0 0 0,-1 1 0,0 0 0,2 4 0,6 11 0,-2 1 0,0 1 0,7 32 0,3 3 0,-9-26 0,12 60 0,-15-56 0,14 40 0,-19-70 0,1 0 0,0 0 0,0 0 0,0 0 0,1 0 0,-1 0 0,6 5 0,-10-16 0,0-1 0,0 1 0,1-1 0,0 1 0,1-1 0,-1 1 0,2-10 0,-1 6 0,0-52 0,1 38 0,-1-1 0,-1 1 0,-1 0 0,-6-26 0,5 33 0,0 0 0,1 0 0,2-31 0,0 30 0,0 0 0,-2 1 0,-4-28 0,-2-13 0,8 48 0,-1 1 0,0 0 0,-1 0 0,0 0 0,-1 0 0,-6-15 0,-4-14 0,11 31 0,0 0 0,-1 1 0,0-1 0,-6-12 0,7 18 0,1 0 0,-1 0 0,0 0 0,1 0 0,-1 0 0,0 1 0,0-1 0,0 1 0,0-1 0,0 1 0,-1 0 0,1-1 0,0 1 0,-1 0 0,1 1 0,0-1 0,-1 0 0,1 1 0,-5-1 0,-33-4 0,-81-5 0,105 9 0,0 2 0,-1 0 0,1 1 0,0 0 0,-24 8 0,-113 25 0,126-29 0,-230 52 0,-71 25 0,106-8 0,162-56 0,-16 5 0,70-22 0,1 1 0,-1 0 0,1 0 0,0 0 0,0 1 0,0-1 0,0 1 0,1 0 0,-1 1 0,-3 5 0,7-10 0,1 1 0,-1 0 0,1 0 0,-1 0 0,1-1 0,-1 1 0,1 0 0,0 0 0,0 0 0,-1 0 0,1 0 0,0 0 0,0 0 0,0 0 0,0 0 0,0 0 0,0 0 0,0 0 0,0-1 0,1 1 0,-1 0 0,0 0 0,0 0 0,1 1 0,1 0 0,-1 0 0,0 0 0,1 0 0,0 0 0,-1 0 0,1 0 0,0-1 0,0 1 0,3 1 0,1 1 0,0-1 0,1 1 0,-1-2 0,0 1 0,1-1 0,9 2 0,84 8-758,1-5 0,135-7 0,-100-1 381,-62 1 377,117-16 0,-8-3 0,29-5 0,33-1-1393,-32 6 276,48-8 459,30-4-848,-239 24 1489,58 1 0,-67 6 298,0-3 1,65-12-1,-84 11 511,-1 1 0,1 1 0,28 1 0,-24 1 286,43-6 0,-39-6-347,-32 11-721,1 1 1,-1 0 0,0 0 0,1 0 0,-1 0 0,0-1-1,0 1 1,1 0 0,-1 0 0,0 0 0,0-1 0,1 1-1,-1 0 1,0-1 0,0 1 0,0 0 0,0 0 0,1-1-1,-1 1 1,0 0 0,0-1 0,0 1 0,0 0 0,0-1 0,0 1-1,0 0 1,0-1 0,0 1 0,0-1 0,-1 0-3,1 1 0,-1-1 0,0 1 0,0-1 0,0 1 0,0-1 0,0 1-1,1-1 1,-1 1 0,0 0 0,0-1 0,0 1 0,0 0 0,0 0 0,0 0 0,-2 0 0,-35-4-8,0 2 0,-55 4 0,14 0 0,-99-2-1365,164 0-5461</inkml:trace>
  <inkml:trace contextRef="#ctx0" brushRef="#br0" timeOffset="2173.08">4352 25 24575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0:06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607 802 24575,'9'-1'0,"1"0"0,-1-1 0,1 0 0,-1 0 0,0-1 0,0 0 0,11-4 0,16-5 0,11-2 0,81-35 0,89-35 0,-173 68 0,-1-2 0,51-27 0,28-21 0,107-50 0,-207 106 0,-1-2 0,0 0 0,20-15 0,28-17 0,204-120 0,-258 152 0,0-1 0,0 0 0,-2-1 0,12-15 0,-25 29 0,0-1 0,1 1 0,-1 0 0,0 0 0,1-1 0,-1 1 0,0 0 0,0 0 0,1-1 0,-1 1 0,0 0 0,0-1 0,0 1 0,0 0 0,0-1 0,1 1 0,-1 0 0,0-1 0,0 1 0,0 0 0,0-1 0,0 1 0,0 0 0,-1-1 0,1 1 0,0 0 0,0-1 0,0 1 0,0 0 0,0-1 0,-1 1 0,1 0 0,0-1 0,-16 2 0,-18 11 0,17-1 0,0 2 0,2 0 0,-17 17 0,15-13 0,-32 23 0,-23 15 0,26-24 0,24-16 0,-33 18 0,-266 119 0,268-128 0,-46 17 0,-160 47 0,140-51 0,-172 50 0,235-71 0,27-7 0,1-1 0,-32 5 0,-128 28 0,83-17 0,-15 6 0,181-28 0,-30-3 0,-1-2 0,0-1 0,0 0 0,40-11 0,-35 7 0,171-23 0,-181 28 0,-4 1 0,0-1 0,36-8 0,-29 5 0,0 1 0,35-4 0,-36 6 0,0 0 0,49-13 0,35-10 0,4 0 0,-23-6 0,-73 26 0,0 0 0,0-2 0,-1 1 0,0-2 0,19-11 0,-80 40 0,35-17 0,0 0 0,0 0 0,0 1 0,0-1 0,1 2 0,0-1 0,0 0 0,-5 6 0,11-10 0,1 0 0,0 1 0,-1-1 0,1 0 0,0 0 0,0 0 0,-1 0 0,1 1 0,0-1 0,0 0 0,0 0 0,-1 1 0,1-1 0,0 0 0,0 0 0,0 0 0,0 1 0,0-1 0,0 0 0,-1 0 0,1 1 0,0-1 0,0 0 0,0 1 0,0-1 0,0 0 0,0 0 0,0 1 0,1-1 0,-1 0 0,0 0 0,0 1 0,0-1 0,0 0 0,0 0 0,0 1 0,1-1 0,-1 0 0,0 0 0,0 0 0,0 1 0,1-1 0,-1 0 0,19 0 0,21-10 0,35-16 0,-32 11 0,84-21 0,-110 32 0,-24 5 0,-30 8 0,-70 34 0,88-37 0,-1 1 0,-23 12 0,0 0 0,16-8 0,0-1 0,-2-1 0,-38 9 0,66-18 0,0 0 0,0 0 0,1 0 0,-1 0 0,0 0 0,0 0 0,1 0 0,-1 0 0,0 0 0,1 0 0,-1 1 0,0-1 0,1 0 0,-1 0 0,0 1 0,1-1 0,-1 0 0,1 1 0,-1-1 0,1 0 0,-1 1 0,1-1 0,-1 0 0,1 1 0,-1-1 0,1 1 0,-1-1 0,1 1 0,0-1 0,-1 2 0,2-2 0,1 1 0,-1-1 0,0 0 0,0 0 0,1 1 0,-1-1 0,0 0 0,0 0 0,1 0 0,-1 0 0,0 0 0,1 0 0,-1 0 0,0 0 0,1-1 0,-1 1 0,0 0 0,2-1 0,15-3 0,0 0 0,0-1 0,-1-1 0,0 0 0,0-1 0,20-10 0,50-14 0,-82 30 0,0 0 0,0 0 0,0 0 0,0 0 0,0 1 0,0-1 0,0 1 0,1 0 0,-1 1 0,0-1 0,0 1 0,9 1 0,-6-1 0,-1 0 0,1 0 0,0-1 0,0 0 0,9 0 0,19-6 0,0-2 0,44-13 0,-47 12 0,1-2 0,58-25 0,-66 25 0,1 0 0,0 2 0,1 0 0,29-6 0,56-17 0,-52 21 0,-34 7 0,49-14 0,-213 77 0,124-53 0,14-4 0,1-2 0,0 0 0,0-1 0,-1 1 0,1-1 0,0 1 0,-1-1 0,1 1 0,0-1 0,-1 0 0,1 0 0,-1 0 0,3-1 0,46-28 0,-106 61 0,26-13 0,-2 0 0,-1-2 0,-35 13 0,-39 15 0,146-47 0,-22-2 0,16-4 0,-29 10 0,-16 6 0,5 0 0,18-5 0,17-5 0,126-50 0,15-13 0,-98 36 0,94-28 0,-42 14 0,-26 8 0,-4 6 0,-2-3 0,95-48 0,-132 58 0,-51 25 0,-5 4 0,-7 7 0,-65 53 0,37-41 0,0 0 0,24-15 0,-2 1 0,1-1 0,-2-1 0,1 0 0,-28 11 0,-15 10 0,2-2-145,-1-3-1,-1-1 1,-78 22 0,84-29 110,-314 80-1119,339-91 1138,-390 70-1957,196-40 1226,20-12 747,16-3 0,127-14-326,-81 3 0,-21 2-157,-7 2 3262,-306-2-1,423-12-2694,18 4-84,27 1 0,22-2 0,-2-3 0,1 0 0,-1-1 0,0 0 0,0-1 0,0 0 0,0-1 0,-1 0 0,23-8 0,52-9 0,249-18 0,-211 25 0,-80 7 0,88-2 0,-80 7 0,79-8 0,-109 6 0,37-3 0,96-2 0,-12-1 0,-85 4 0,0-1 0,-37 3 0,46-2 0,-38 6 0,-22 0 0,0-1 0,0 0 0,0 0 0,0 0 0,0-1 0,-1 0 0,1-1 0,0 0 0,0 0 0,-1 0 0,14-5 0,5-2 0,-50 14 0,-307 59 0,306-60 0,-44 3 0,48-5 0,-1-1 0,1 2 0,-33 7 0,6 0 0,0-1 0,-2-2 0,1-1 0,-68 1 0,114-7 0,-1 0 0,-28 2 0,0 0 0,-44 9 0,74-11 0,-1 0 0,1 0 0,-1 0 0,1 0 0,0 0 0,-1 0 0,1 0 0,-1 0 0,1 0 0,0 0 0,-1 0 0,1 0 0,0 0 0,-1 0 0,1 0 0,-1 1 0,1-1 0,0 0 0,-1 0 0,1 0 0,0 0 0,0 1 0,-1-1 0,1 0 0,0 0 0,0 1 0,-1-1 0,1 0 0,0 0 0,0 1 0,0-1 0,0 0 0,-1 0 0,1 1 0,14 3 0,24-1 0,164-13 0,-158 7 0,117 0 50,-105 4-379,61-6 0,175-8-750,-116 7 674,31 1-299,108-7-617,213-16 1321,-339 15-193,40-1 1160,-25 1 2154,-199 13-3091,0 0-1,0 0 1,0-1-1,0 1 1,-1-1 0,1 0-1,6-1 1,-11 1-31,1 1 0,0 0 0,-1 0 0,1 0 0,-1-1 0,1 1 0,-1 0 0,1-1 0,-1 1 0,1 0 0,-1-1 0,0 1 0,1 0 0,-1-1 0,0 1 0,1-1 0,-1 1 0,0-1-1,0 1 1,1 0 0,-1-1 0,0 1 0,0-1 0,0 0 2,0 0 0,-1 0-1,1 0 1,0 0-1,-1 0 1,1 0 0,-1 0-1,0 0 1,1 0 0,-1 0-1,0 0 1,0 1-1,0-1 1,0 0 0,-1-1-1,-48-42 0,40 35 0,0-1 0,0 1 0,-2 0 0,1 1 0,-1 0 0,-1 0 0,0 1 0,-20-9 0,-47-19 0,60 25 0,1 1 0,-1 1 0,-29-9 0,-76-23 0,81 25 0,-84-21 0,68 24 0,0 1 0,-82-6 0,12 4 0,74 7 0,-93-3 0,-79 3 0,3-1 0,80 6-226,-117 3-335,236 0 531,0 1 0,-29 6 0,-37 4-41,-105 14 71,157-22 445,-48 11 1,-29 5-389,102-19-57,1 1 0,0 1 0,-1 0 0,2 0 0,-1 1 0,1 1 0,-13 6 0,25-12 0,0 1 0,0-1 0,0 0 0,0 1 0,0 0 0,0-1 0,0 1 0,0-1 0,0 1 0,1 0 0,-1 0 0,0-1 0,1 1 0,-1 0 0,0 0 0,1-1 0,-1 1 0,1 0 0,0 0 0,-1 0 0,1 0 0,0 0 0,0 0 0,0-1 0,0 3 0,0-2 0,1 0 0,0 1 0,0-1 0,0 0 0,0 0 0,0 0 0,0 0 0,0 0 0,0 0 0,0 0 0,1 0 0,-1 0 0,0 0 0,1-1 0,2 2 0,2 1 0,1-1 0,1 1 0,-1-1 0,0 0 0,1 0 0,-1-1 0,9 1 0,14 1 0,41 8 0,-40-5 0,39 3 0,198 4-707,-140-7 707,83 1 0,831-7-1959,-1036 0 2168,-4 0-111,0 0 1,1 0-1,-1 0 1,0 0 0,1 0-1,-1 0 1,0 0-1,0-1 1,1 1-1,-1-1 1,0 1-1,0-1 1,0 0-1,3-1 1,-5 2-67,0 0 0,-1-1 0,1 1-1,0 0 1,-1-1 0,1 1 0,0 0 0,-1-1 0,1 1 0,0 0-1,-1 0 1,1-1 0,-1 1 0,1 0 0,-1 0 0,1 0 0,-1-1-1,1 1 1,-1 0 0,1 0 0,-1 0 0,1 0 0,-1 0 0,1 0 0,-1 0-1,0 0 1,1 0 0,-1 0 0,1 0 0,-2 0 0,-20-2-41,-71 0 9,42 1 0,-54-5 0,-30-2 0,27 2 0,-31-1-295,-143 7 1,112 2 145,21-1-347,1 4 0,-246 33 0,99-3-401,291-34 872,-21 0 199,0 2 0,1 0 0,-36 8 0,28-5 1134,25-5-1151,0 0-1,0 1 0,1-1 1,-1 1-1,0 0 0,-6 3 0,12-4-154,1-1-1,0 0 0,-1 0 0,1 0 0,0 0 0,-1 0 0,1 0 0,0 0 0,0 0 0,-1 1 0,1-1 1,0 0-1,0 0 0,-1 0 0,1 0 0,0 1 0,0-1 0,0 0 0,-1 0 0,1 0 0,0 1 0,0-1 1,0 0-1,0 0 0,0 1 0,0-1 0,0 0 0,0 0 0,0 0 0,0 1 0,0-1 0,0 0 0,0 0 1,0 1-1,0-1 0,0 0 0,0 0 0,0 1 0,0-1 0,0 0 0,0 0 0,1 1 0,15 4 7,21 0-13,108 8-131,-1 0-437,221 17-1103,-355-29 1700,218 14-1921,-33-3 2023,251 20-1158,-216-18 654,-96-4 366,306 13-57,-375-21 2881,67 6-1,-130-7-2811,1-1 0,-1 0 0,0 1 0,0-1 0,0 0 0,1 0 0,-1 0 0,0 0 0,0 0 0,1 0 0,-1 0 0,0-1 0,0 1 0,0-1 0,5-1 0,-7 2-29,0 0 0,0 0 0,0 0 0,0-1 0,0 1 0,0 0 0,0 0 0,0 0 0,-1 0-1,1-1 1,0 1 0,0 0 0,0 0 0,0 0 0,0-1 0,0 1 0,0 0 0,-1 0 0,1 0 0,0 0 0,0 0-1,0 0 1,-1-1 0,1 1 0,0 0 0,0 0 0,0 0 0,-1 0 0,1 0 0,0 0 0,0 0 0,-1 0 0,1 0-1,0 0 1,0 0 0,-1 0 0,1 0 0,0 0 0,0 0 0,-1 0 0,1 0-144,-9-2-6653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08:10:06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440 672 24575,'9'-1'0,"-1"-1"0,1 0 0,-1-1 0,0 0 0,0 0 0,0 0 0,10-7 0,2 0 0,8-2 0,-9 4 0,-1-1 0,1 0 0,32-24 0,30-23 0,-56 41 0,-2-1 0,0-1 0,22-21 0,11-14 0,-33 32 0,-2-1 0,0 0 0,31-42 0,0-28 0,-36 52 0,-14 34 0,-1 0 0,1 1 0,0-1 0,0 0 0,0 0 0,1 1 0,0-1 0,5-5 0,16-12 0,8-11 0,-32 33 0,1-1 0,-1 1 0,0 0 0,1 0 0,-1 0 0,0-1 0,0 1 0,0 0 0,1 0 0,-1 0 0,0-1 0,0 1 0,0 0 0,0-1 0,1 1 0,-1 0 0,0 0 0,0-1 0,0 1 0,0 0 0,0-1 0,0 1 0,0 0 0,0-1 0,0 1 0,0 0 0,0 0 0,0-1 0,0 1 0,0 0 0,0-1 0,0 1 0,0 0 0,0 0 0,-1-1 0,1 1 0,0 0 0,0-1 0,0 1 0,0 0 0,-1 0 0,1-1 0,-16 4 0,-17 12 0,-31 23 0,-130 58 0,9-6 0,90-43 0,23-11 0,-2-3 0,-131 39 0,65-30 0,108-33 0,21-6 0,1 0 0,0 0 0,0 1 0,0 0 0,-17 10 0,27-14 0,0 0 0,0 0 0,-1 0 0,1 0 0,0 0 0,0 0 0,0 0 0,-1 1 0,1-1 0,0 0 0,0 0 0,0 0 0,0 0 0,-1 0 0,1 1 0,0-1 0,0 0 0,0 0 0,0 0 0,0 1 0,0-1 0,0 0 0,0 0 0,-1 0 0,1 1 0,0-1 0,0 0 0,0 0 0,0 0 0,0 1 0,0-1 0,0 0 0,0 0 0,0 1 0,1-1 0,-1 0 0,0 0 0,0 0 0,0 1 0,0-1 0,0 0 0,0 0 0,0 0 0,0 0 0,1 1 0,-1-1 0,0 0 0,14 6 0,17-2 0,-2-2 0,1-1 0,-1-2 0,0-1 0,44-8 0,-43 3 0,0 2 0,1 0 0,0 2 0,34 1 0,-45 1 0,-1-1 0,0 0 0,30-9 0,-29 6 0,0 1 0,41-3 0,11-1 0,-52 5 0,37-2 0,-13 3 0,-1-2 0,65-15 0,31-3 0,-180 23 0,28-1 0,0 0 0,1 0 0,-1 1 0,0 0 0,1 1 0,-1 1 0,1 0 0,-12 5 0,8-2 0,0-1 0,0 0 0,-23 3 0,-11 3 0,-18 11 0,45-13 0,-1-1 0,0-1 0,-30 4 0,38-7 0,25 1 0,26 2 0,-21-7 0,0 0 0,0-2 0,1 1 0,-2-2 0,1 0 0,0 0 0,0-1 0,-1-1 0,24-11 0,-19 10 0,0 1 0,1 0 0,-1 2 0,1 0 0,24 0 0,-18-1 0,1 0 0,36-12 0,-38 9 0,1 1 0,44-5 0,-37 7 0,41-10 0,17-1 0,65-4 0,-100 6 0,-41 9 0,1 0 0,-1 1 0,1 1 0,22-1 0,9 1 0,68-12 0,17 0 0,-129 13 0,0 1 0,0 0 0,0 0 0,0 0 0,0 0 0,0 1 0,0-1 0,0 1 0,0-1 0,0 1 0,0 0 0,0-1 0,0 1 0,0 0 0,3 2 0,-5-2 0,0-1 0,1 0 0,-1 1 0,0-1 0,0 0 0,0 1 0,1-1 0,-1 0 0,0 1 0,0-1 0,0 0 0,0 1 0,0-1 0,0 1 0,0-1 0,0 0 0,0 1 0,0-1 0,0 0 0,0 1 0,0-1 0,0 1 0,0-1 0,0 0 0,0 1 0,-1-1 0,1 0 0,0 1 0,0-1 0,-18 14 0,-185 90 0,202-104 0,1 0 0,-1 0 0,1 0 0,-1 0 0,0 0 0,1 0 0,-1 1 0,1-1 0,-1 0 0,0 1 0,1-1 0,-1 0 0,1 1 0,-1-1 0,1 1 0,-1-1 0,1 0 0,0 1 0,-1-1 0,1 1 0,-1-1 0,1 1 0,0 0 0,0-1 0,-1 1 0,1-1 0,0 1 0,0 0 0,-1 0 0,2 0 0,0 0 0,0-1 0,0 1 0,0 0 0,0-1 0,0 1 0,0-1 0,0 0 0,0 1 0,0-1 0,0 0 0,0 1 0,0-1 0,2 0 0,46 3 0,-14-6 0,0 0 0,44-12 0,-78 15 0,85-11 0,-59 9 0,-9-2 0,-26-1 0,-30-1 0,4 7 0,0 2 0,0 2 0,0 1 0,-39 12 0,33-8 0,-45 8 0,-75 21 0,147-35 0,0-1 0,-1-1 0,1 0 0,-1-1 0,-24-1 0,52-2 0,1 0 0,-1-1 0,0 0 0,0-2 0,0 1 0,-1-2 0,1 1 0,16-11 0,-9 5 0,0 1 0,1 2 0,25-8 0,16 2 0,92-35 0,-145 42 0,-13 4 0,-22 7 0,-87 44 0,30-16 0,-103 25 0,61-22 0,-22-3 0,225-30 0,-47-6 0,0-2 0,-1-1 0,58-22 0,21-5 0,351-62-958,-250 63 958,-134 21 0,39-5 0,-20 2 102,-68 9 35,0 2 0,46-2 1,-68 6-54,-3 0-51,0 0 0,0 0-1,0 0 1,0 0 0,0-1 0,0 1-1,0-1 1,0 1 0,-1-1 0,6-2-1,-8 3-32,0-1 0,0 1 0,0 0 0,-1-1 0,1 1 0,0 0 0,0-1 0,0 1 0,0 0 0,-1 0 0,1-1 0,0 1 0,0 0 0,0 0 0,-1-1 0,1 1 0,0 0 0,-1 0 0,1 0 0,0-1 0,0 1 0,-1 0 0,1 0 0,0 0 0,-1 0 0,1 0 0,0 0 0,-1 0 0,1 0 0,0 0 0,-1 0 0,1 0 0,0 0 0,-1 0 0,1 0 0,0 0 0,-1 0 0,0 0 0,-17-3 0,-206 3 0,152 7 0,-48 2 0,71-6-141,0 1 0,-57 13 0,54-8-44,-81 5 0,-54 3-546,28-1 159,-15-2 581,-81 3-566,141-9 418,-11 0 2413,148-8-2189,1 0 0,0-2 0,-1 0 0,0-1-1,45-13 1,-17 1-85,99-15 0,-111 23 0,16-1 0,40-8 0,-69 11 11,0 0 0,28 0 0,37-6-177,182-33-503,-11 12 669,-177 26 362,-56 5-142,40-7 0,-46 5-220,-13 2 0,0 0 0,0 0 0,-1-1 0,1 0 0,10-4 0,-19 5 0,0 1 0,0-1 0,0 1 0,0-1 0,0 0 0,1 1 0,-1-1 0,-1 0 0,1 0 0,0 0 0,0 0 0,0 0 0,0 0 0,0 0 0,-1 0 0,1 0 0,-1 0 0,1 0 0,-1 0 0,1 0 0,-1 0 0,1-1 0,-1 1 0,0 0 0,0 0 0,0-1 0,0 1 0,0 0 0,0 0 0,0-1 0,0 1 0,0 0 0,-1 0 0,1 0 0,0-1 0,-1 1 0,1 0 0,-1 0 0,1 0 0,-1 0 0,0 0 0,1 0 0,-1 0 0,0 0 0,-2-2 0,1 1 0,1 0 0,-1 0 0,-1 0 0,1 1 0,0-1 0,0 0 0,-1 1 0,1-1 0,-1 1 0,1 0 0,-1 0 0,0 0 0,1 0 0,-1 0 0,0 1 0,0-1 0,0 1 0,-3 0 0,-58 0 0,39 2 0,-7-3 0,-42-6 0,-29 0 0,-951 7 0,1051 0 0,0 1 0,0-1 0,0 1 0,0-1 0,0 1 0,0 0 0,0 0 0,1 0 0,-1 0 0,0 1 0,-2 1 0,4-3 0,1 1 0,-1-1 0,1 1 0,-1-1 0,1 0 0,0 1 0,-1-1 0,1 1 0,-1-1 0,1 1 0,0-1 0,0 1 0,-1-1 0,1 1 0,0-1 0,0 1 0,0-1 0,-1 1 0,1 0 0,0-1 0,0 1 0,0-1 0,0 2 0,1-1 0,-1 0 0,1 0 0,-1 0 0,1 0 0,-1-1 0,1 1 0,0 0 0,0 0 0,-1 0 0,1-1 0,0 1 0,0 0 0,0 0 0,0-1 0,0 1 0,0-1 0,1 1 0,22 9 0,0-1 0,0-2 0,1 0 0,-1-2 0,44 5 0,12 3 0,-26-6 0,1-2 0,0-2 0,74-5 0,-22 0 0,1537 2 0,-1650 5 0,0-1 0,0 0 0,0 0 0,-10 5 0,-118 61 0,-66 34 0,76-50 0,6-8 0,102-39 0,0-1 0,-1-1 0,0-1 0,0 0 0,-25 3 0,40-7 0,0 0 0,0 0 0,0 0 0,0 0 0,0 1 0,0-1 0,0 1 0,0 0 0,0-1 0,0 1 0,0 0 0,-2 2 0,8 1 0,16-1 0,-16-3 0,0 0 0,1 1 0,-1 0 0,0 0 0,1 0 0,-1 1 0,0-1 0,0 1 0,0 0 0,0 0 0,-1 0 0,1 1 0,0-1 0,-1 1 0,0 0 0,0 0 0,0 0 0,0 1 0,0-1 0,0 0 0,-1 1 0,0 0 0,2 4 0,6 11 0,-2 1 0,0 1 0,7 32 0,3 3 0,-9-26 0,12 60 0,-15-56 0,14 40 0,-19-70 0,1 0 0,0 0 0,0 0 0,0 0 0,1 0 0,-1 0 0,6 5 0,-10-16 0,0-1 0,0 1 0,1-1 0,0 1 0,1-1 0,-1 1 0,2-10 0,-1 6 0,0-52 0,1 38 0,-1-1 0,-1 1 0,-1 0 0,-6-26 0,5 33 0,0 0 0,1 0 0,2-31 0,0 30 0,0 0 0,-2 1 0,-4-28 0,-2-13 0,8 48 0,-1 1 0,0 0 0,-1 0 0,0 0 0,-1 0 0,-6-15 0,-4-14 0,11 31 0,0 0 0,-1 1 0,0-1 0,-6-12 0,7 18 0,1 0 0,-1 0 0,0 0 0,1 0 0,-1 0 0,0 1 0,0-1 0,0 1 0,0-1 0,0 1 0,-1 0 0,1-1 0,0 1 0,-1 0 0,1 1 0,0-1 0,-1 0 0,1 1 0,-5-1 0,-33-4 0,-81-5 0,105 9 0,0 2 0,-1 0 0,1 1 0,0 0 0,-24 8 0,-113 25 0,126-29 0,-230 52 0,-71 25 0,106-8 0,162-56 0,-16 5 0,70-22 0,1 1 0,-1 0 0,1 0 0,0 0 0,0 1 0,0-1 0,0 1 0,1 0 0,-1 1 0,-3 5 0,7-10 0,1 1 0,-1 0 0,1 0 0,-1 0 0,1-1 0,-1 1 0,1 0 0,0 0 0,0 0 0,-1 0 0,1 0 0,0 0 0,0 0 0,0 0 0,0 0 0,0 0 0,0 0 0,0 0 0,0-1 0,1 1 0,-1 0 0,0 0 0,0 0 0,1 1 0,1 0 0,-1 0 0,0 0 0,1 0 0,0 0 0,-1 0 0,1 0 0,0-1 0,0 1 0,3 1 0,1 1 0,0-1 0,1 1 0,-1-2 0,0 1 0,1-1 0,9 2 0,84 8-758,1-5 0,135-7 0,-100-1 381,-62 1 377,117-16 0,-8-3 0,29-5 0,33-1-1393,-32 6 276,48-8 459,30-4-848,-239 24 1489,58 1 0,-67 6 298,0-3 1,65-12-1,-84 11 511,-1 1 0,1 1 0,28 1 0,-24 1 286,43-6 0,-39-6-347,-32 11-721,1 1 1,-1 0 0,0 0 0,1 0 0,-1 0 0,0-1-1,0 1 1,1 0 0,-1 0 0,0 0 0,0-1 0,1 1-1,-1 0 1,0-1 0,0 1 0,0 0 0,0 0 0,1-1-1,-1 1 1,0 0 0,0-1 0,0 1 0,0 0 0,0-1 0,0 1-1,0 0 1,0-1 0,0 1 0,0-1 0,-1 0-3,1 1 0,-1-1 0,0 1 0,0-1 0,0 1 0,0-1 0,0 1-1,1-1 1,-1 1 0,0 0 0,0-1 0,0 1 0,0 0 0,0 0 0,0 0 0,-2 0 0,-35-4-8,0 2 0,-55 4 0,14 0 0,-99-2-1365,164 0-5461</inkml:trace>
  <inkml:trace contextRef="#ctx0" brushRef="#br0" timeOffset="1">4352 25 24575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29</TotalTime>
  <Pages>12</Pages>
  <Words>1245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8078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Iván Giovanni Martinez Merida</cp:lastModifiedBy>
  <cp:revision>3</cp:revision>
  <cp:lastPrinted>2011-07-14T14:23:00Z</cp:lastPrinted>
  <dcterms:created xsi:type="dcterms:W3CDTF">2022-03-05T20:34:00Z</dcterms:created>
  <dcterms:modified xsi:type="dcterms:W3CDTF">2022-03-05T20:36:00Z</dcterms:modified>
</cp:coreProperties>
</file>